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C942" w14:textId="07386FEE" w:rsidR="00A557EC" w:rsidRDefault="00A557EC" w:rsidP="00CA57DE">
      <w:pPr>
        <w:pStyle w:val="Ttulo1"/>
        <w:numPr>
          <w:ilvl w:val="0"/>
          <w:numId w:val="6"/>
        </w:numPr>
        <w:jc w:val="left"/>
      </w:pPr>
      <w:r>
        <w:t>Descrição geral do sistema</w:t>
      </w:r>
    </w:p>
    <w:p w14:paraId="215DC943" w14:textId="77777777" w:rsidR="00A557EC" w:rsidRDefault="00A557EC" w:rsidP="00A557EC">
      <w:pPr>
        <w:spacing w:before="280" w:after="280"/>
        <w:ind w:left="840" w:firstLine="360"/>
      </w:pPr>
      <w:r>
        <w:t xml:space="preserve">O </w:t>
      </w:r>
      <w:r>
        <w:rPr>
          <w:i/>
        </w:rPr>
        <w:t>Tickets IFMA</w:t>
      </w:r>
      <w:r>
        <w:t xml:space="preserve"> tem como objetivo produzir um sistema mobile para controle das solicitações de tickets refeições dos alunos da instituição no campus Caxias, afim de evitar desperdícios no refeitório por conta </w:t>
      </w:r>
      <w:r w:rsidR="00ED58D8">
        <w:t>de o</w:t>
      </w:r>
      <w:r>
        <w:t xml:space="preserve"> processo atual ser instável e não prever com precisão a demanda. </w:t>
      </w:r>
    </w:p>
    <w:p w14:paraId="215DC944" w14:textId="77777777" w:rsidR="004D586A" w:rsidRDefault="004D586A" w:rsidP="00A557EC">
      <w:pPr>
        <w:spacing w:before="280" w:after="280"/>
        <w:ind w:left="840" w:firstLine="360"/>
      </w:pPr>
    </w:p>
    <w:p w14:paraId="215DC946" w14:textId="771EFE72" w:rsidR="00A557EC" w:rsidRDefault="00A557EC" w:rsidP="00A557EC">
      <w:pPr>
        <w:pStyle w:val="Ttulo1"/>
        <w:numPr>
          <w:ilvl w:val="0"/>
          <w:numId w:val="6"/>
        </w:numPr>
      </w:pPr>
      <w:bookmarkStart w:id="0" w:name="__RefHeading__15_1452102030"/>
      <w:bookmarkEnd w:id="0"/>
      <w:r>
        <w:t>Requisitos funcionais</w:t>
      </w:r>
      <w:bookmarkStart w:id="1" w:name="__RefHeading__17_1452102030"/>
      <w:bookmarkEnd w:id="1"/>
    </w:p>
    <w:p w14:paraId="215DC947" w14:textId="476F0654" w:rsidR="00A557EC" w:rsidRDefault="00A557EC" w:rsidP="00CA57DE">
      <w:pPr>
        <w:pStyle w:val="Requisito"/>
        <w:ind w:left="426" w:firstLine="282"/>
        <w:jc w:val="left"/>
      </w:pPr>
      <w:bookmarkStart w:id="2" w:name="__RefHeading__19_1452102030"/>
      <w:bookmarkEnd w:id="2"/>
      <w:r>
        <w:t>[RF00</w:t>
      </w:r>
      <w:r w:rsidR="004654DD">
        <w:t>0</w:t>
      </w:r>
      <w:r>
        <w:t xml:space="preserve">] – O sistema deve ter </w:t>
      </w:r>
      <w:r w:rsidR="00667C23">
        <w:t>4</w:t>
      </w:r>
      <w:r>
        <w:t xml:space="preserve"> níveis de usuários</w:t>
      </w:r>
    </w:p>
    <w:p w14:paraId="215DC948" w14:textId="0C62593B" w:rsidR="00A557EC" w:rsidRDefault="00A557EC" w:rsidP="00A557EC">
      <w:pPr>
        <w:numPr>
          <w:ilvl w:val="0"/>
          <w:numId w:val="5"/>
        </w:numPr>
        <w:suppressAutoHyphens/>
        <w:spacing w:before="280" w:after="0" w:line="240" w:lineRule="auto"/>
      </w:pPr>
      <w:r>
        <w:rPr>
          <w:b/>
        </w:rPr>
        <w:t>Descrição do caso de uso:</w:t>
      </w:r>
      <w:r>
        <w:br/>
        <w:t xml:space="preserve">O sistema deve ter 4 categorias de usuários, </w:t>
      </w:r>
      <w:r w:rsidR="001B09D8">
        <w:t xml:space="preserve">1 – </w:t>
      </w:r>
      <w:r>
        <w:t>Admin</w:t>
      </w:r>
      <w:r w:rsidR="001B09D8">
        <w:t xml:space="preserve"> </w:t>
      </w:r>
      <w:r>
        <w:t>(Raimundo Filho, Edna,</w:t>
      </w:r>
      <w:r w:rsidR="001B09D8">
        <w:t xml:space="preserve"> ...</w:t>
      </w:r>
      <w:r>
        <w:t>)</w:t>
      </w:r>
      <w:r w:rsidR="001B09D8">
        <w:t xml:space="preserve">, 2 – Coordenadores/Professores, 3 – CAE (Coordenadoria de Ensino), 4 – </w:t>
      </w:r>
      <w:r w:rsidR="00667C23">
        <w:t>Alunos</w:t>
      </w:r>
      <w:r w:rsidR="001B09D8">
        <w:t>.</w:t>
      </w:r>
    </w:p>
    <w:p w14:paraId="215DC94A" w14:textId="148C1C11" w:rsidR="00A557EC" w:rsidRDefault="00A557EC" w:rsidP="00A557EC">
      <w:pPr>
        <w:numPr>
          <w:ilvl w:val="0"/>
          <w:numId w:val="5"/>
        </w:numPr>
        <w:suppressAutoHyphens/>
        <w:spacing w:after="0" w:line="240" w:lineRule="auto"/>
      </w:pPr>
      <w:r>
        <w:rPr>
          <w:b/>
        </w:rPr>
        <w:t>Processamento</w:t>
      </w:r>
      <w:r>
        <w:br/>
      </w:r>
      <w:r w:rsidR="00667C23">
        <w:t>Será realizado um login</w:t>
      </w:r>
      <w:r w:rsidR="00FB0A52">
        <w:t>, e o usuário será redirecionado de acordo</w:t>
      </w:r>
      <w:r w:rsidR="00667C23">
        <w:t xml:space="preserve"> com os dados </w:t>
      </w:r>
      <w:r w:rsidR="00FB0A52">
        <w:t>inseridos.</w:t>
      </w:r>
    </w:p>
    <w:p w14:paraId="215DC94B" w14:textId="77777777" w:rsidR="00A557EC" w:rsidRDefault="00A557EC" w:rsidP="00A557EC">
      <w:pPr>
        <w:spacing w:after="280"/>
        <w:ind w:left="360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43"/>
        <w:gridCol w:w="426"/>
        <w:gridCol w:w="1984"/>
        <w:gridCol w:w="425"/>
        <w:gridCol w:w="1985"/>
        <w:gridCol w:w="425"/>
        <w:gridCol w:w="1381"/>
      </w:tblGrid>
      <w:tr w:rsidR="00A557EC" w14:paraId="215DC953" w14:textId="77777777" w:rsidTr="00A84840">
        <w:tc>
          <w:tcPr>
            <w:tcW w:w="1843" w:type="dxa"/>
            <w:shd w:val="clear" w:color="auto" w:fill="auto"/>
          </w:tcPr>
          <w:p w14:paraId="215DC94C" w14:textId="77777777" w:rsidR="00A557EC" w:rsidRDefault="00A557EC" w:rsidP="00A84840">
            <w:pPr>
              <w:snapToGrid w:val="0"/>
              <w:spacing w:after="240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94D" w14:textId="77777777" w:rsidR="00A557EC" w:rsidRDefault="00A557EC" w:rsidP="00A84840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94E" w14:textId="77777777" w:rsidR="00A557EC" w:rsidRDefault="00A557EC" w:rsidP="00A84840">
            <w:pPr>
              <w:snapToGrid w:val="0"/>
              <w:spacing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94F" w14:textId="77777777" w:rsidR="00A557EC" w:rsidRDefault="00A557EC" w:rsidP="00A84840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950" w14:textId="77777777" w:rsidR="00A557EC" w:rsidRDefault="00A557EC" w:rsidP="00A84840">
            <w:pPr>
              <w:snapToGrid w:val="0"/>
              <w:spacing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951" w14:textId="77777777" w:rsidR="00A557EC" w:rsidRDefault="00A557EC" w:rsidP="00A84840">
            <w:pPr>
              <w:snapToGrid w:val="0"/>
              <w:spacing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952" w14:textId="77777777" w:rsidR="00A557EC" w:rsidRDefault="00A557EC" w:rsidP="00A84840">
            <w:pPr>
              <w:snapToGrid w:val="0"/>
              <w:spacing w:after="240"/>
              <w:ind w:left="-108"/>
            </w:pPr>
            <w:r>
              <w:t>Desejável</w:t>
            </w:r>
          </w:p>
        </w:tc>
      </w:tr>
    </w:tbl>
    <w:p w14:paraId="215DC96E" w14:textId="77777777" w:rsidR="00A557EC" w:rsidRPr="00692EB2" w:rsidRDefault="00A557EC" w:rsidP="00A557EC">
      <w:pPr>
        <w:rPr>
          <w:color w:val="FF0000"/>
        </w:rPr>
      </w:pPr>
    </w:p>
    <w:p w14:paraId="215DC9C9" w14:textId="1B97BD21" w:rsidR="00A557EC" w:rsidRPr="00692EB2" w:rsidRDefault="004654DD" w:rsidP="00CA57DE">
      <w:pPr>
        <w:pStyle w:val="Requisito"/>
        <w:ind w:left="426" w:firstLine="360"/>
        <w:jc w:val="left"/>
        <w:rPr>
          <w:iCs/>
          <w:color w:val="FF0000"/>
        </w:rPr>
      </w:pPr>
      <w:bookmarkStart w:id="3" w:name="__RefHeading__23_1452102030"/>
      <w:bookmarkStart w:id="4" w:name="__RefHeading__25_1452102030"/>
      <w:bookmarkEnd w:id="3"/>
      <w:bookmarkEnd w:id="4"/>
      <w:r w:rsidRPr="00692EB2">
        <w:rPr>
          <w:color w:val="FF0000"/>
        </w:rPr>
        <w:t xml:space="preserve"> </w:t>
      </w:r>
      <w:r>
        <w:rPr>
          <w:color w:val="FF0000"/>
        </w:rPr>
        <w:t>#</w:t>
      </w:r>
      <w:r w:rsidR="00A557EC" w:rsidRPr="00692EB2">
        <w:rPr>
          <w:color w:val="FF0000"/>
        </w:rPr>
        <w:t>[RF0</w:t>
      </w:r>
      <w:r w:rsidR="00ED58D8" w:rsidRPr="00692EB2">
        <w:rPr>
          <w:color w:val="FF0000"/>
        </w:rPr>
        <w:t>10</w:t>
      </w:r>
      <w:r w:rsidR="00A557EC" w:rsidRPr="00692EB2">
        <w:rPr>
          <w:color w:val="FF0000"/>
        </w:rPr>
        <w:t xml:space="preserve">] </w:t>
      </w:r>
      <w:r w:rsidR="008B5927" w:rsidRPr="00692EB2">
        <w:rPr>
          <w:color w:val="FF0000"/>
        </w:rPr>
        <w:t>–</w:t>
      </w:r>
      <w:r w:rsidR="00A557EC" w:rsidRPr="00692EB2">
        <w:rPr>
          <w:color w:val="FF0000"/>
        </w:rPr>
        <w:t xml:space="preserve"> </w:t>
      </w:r>
      <w:r w:rsidR="008B5927" w:rsidRPr="00692EB2">
        <w:rPr>
          <w:color w:val="FF0000"/>
        </w:rPr>
        <w:t>O sistema deve gerar relatório da listagem em tempo real</w:t>
      </w:r>
    </w:p>
    <w:p w14:paraId="215DC9CA" w14:textId="77777777" w:rsidR="00A557EC" w:rsidRPr="00692EB2" w:rsidRDefault="008B5927" w:rsidP="00A557E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>Assim que a listagem for confirmada pelos administradores, deve ser gerado um relatório e enviado ao Restaurante. O restaurante poderá acompanhar a atualização da lista em tempo real</w:t>
      </w:r>
    </w:p>
    <w:p w14:paraId="215DC9CB" w14:textId="77777777" w:rsidR="00A557EC" w:rsidRPr="00692EB2" w:rsidRDefault="00A557EC" w:rsidP="00A557EC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92EB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Entrada e pré-condições</w:t>
      </w:r>
    </w:p>
    <w:p w14:paraId="215DC9CC" w14:textId="77777777" w:rsidR="00A557EC" w:rsidRPr="00692EB2" w:rsidRDefault="008B5927" w:rsidP="00A557EC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>As listagens devem ser enviadas</w:t>
      </w:r>
      <w:r w:rsidR="00A557EC"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até as 9:00hrs do dia para </w:t>
      </w:r>
      <w:r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produção da </w:t>
      </w:r>
      <w:r w:rsidR="00A557EC"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>refeição no campus.</w:t>
      </w:r>
    </w:p>
    <w:p w14:paraId="215DC9CD" w14:textId="77777777" w:rsidR="00A557EC" w:rsidRPr="00692EB2" w:rsidRDefault="00A557EC" w:rsidP="004C0C4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92EB2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Processamento</w:t>
      </w:r>
      <w:r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br/>
        <w:t xml:space="preserve">O responsável acessará </w:t>
      </w:r>
      <w:r w:rsidR="008B5927"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a lista com </w:t>
      </w:r>
      <w:r w:rsidR="004C0C4C"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>os nomes dos alunos</w:t>
      </w:r>
      <w:r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, e </w:t>
      </w:r>
      <w:r w:rsidR="004C0C4C" w:rsidRPr="00692EB2">
        <w:rPr>
          <w:rFonts w:ascii="Times New Roman" w:eastAsia="Times New Roman" w:hAnsi="Times New Roman"/>
          <w:bCs/>
          <w:color w:val="FF0000"/>
          <w:sz w:val="24"/>
          <w:szCs w:val="24"/>
        </w:rPr>
        <w:t>poderá gerar o relatório a partir dela.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92EB2" w:rsidRPr="00692EB2" w14:paraId="215DC9D6" w14:textId="77777777" w:rsidTr="00692EB2">
        <w:tc>
          <w:tcPr>
            <w:tcW w:w="1809" w:type="dxa"/>
            <w:shd w:val="clear" w:color="auto" w:fill="auto"/>
          </w:tcPr>
          <w:p w14:paraId="215DC9CE" w14:textId="77777777" w:rsidR="00A557EC" w:rsidRPr="00692EB2" w:rsidRDefault="00A557EC" w:rsidP="00A84840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9CF" w14:textId="77777777" w:rsidR="00A557EC" w:rsidRPr="00692EB2" w:rsidRDefault="00A557EC" w:rsidP="00A84840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9D0" w14:textId="77777777" w:rsidR="00A557EC" w:rsidRPr="00692EB2" w:rsidRDefault="00A557EC" w:rsidP="00A84840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9D1" w14:textId="77777777" w:rsidR="00A557EC" w:rsidRPr="00692EB2" w:rsidRDefault="00A557EC" w:rsidP="00A84840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9D2" w14:textId="77777777" w:rsidR="00A557EC" w:rsidRPr="00692EB2" w:rsidRDefault="00A557EC" w:rsidP="00A84840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9D3" w14:textId="77777777" w:rsidR="00A557EC" w:rsidRPr="00692EB2" w:rsidRDefault="00A557EC" w:rsidP="00A84840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9D4" w14:textId="77777777" w:rsidR="00A557EC" w:rsidRPr="00692EB2" w:rsidRDefault="00A557EC" w:rsidP="00A84840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Desejável</w:t>
            </w:r>
          </w:p>
          <w:p w14:paraId="215DC9D5" w14:textId="77777777" w:rsidR="00ED58D8" w:rsidRPr="00692EB2" w:rsidRDefault="00ED58D8" w:rsidP="00A84840">
            <w:pPr>
              <w:snapToGrid w:val="0"/>
              <w:spacing w:after="240"/>
              <w:rPr>
                <w:b/>
                <w:color w:val="FF0000"/>
              </w:rPr>
            </w:pPr>
          </w:p>
        </w:tc>
      </w:tr>
    </w:tbl>
    <w:p w14:paraId="215DC9D7" w14:textId="77777777" w:rsidR="00692EB2" w:rsidRPr="00116D59" w:rsidRDefault="00692EB2" w:rsidP="00692EB2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lastRenderedPageBreak/>
        <w:t>[RF001] – O sistema deve permitir os administradores criar uma lista FIXA</w:t>
      </w:r>
      <w:r w:rsidR="00585C96" w:rsidRPr="00116D59">
        <w:rPr>
          <w:color w:val="1F3864" w:themeColor="accent1" w:themeShade="80"/>
        </w:rPr>
        <w:t>.</w:t>
      </w:r>
    </w:p>
    <w:p w14:paraId="215DC9D8" w14:textId="77777777" w:rsidR="00692EB2" w:rsidRPr="00116D59" w:rsidRDefault="00692EB2" w:rsidP="00692EB2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administradores deve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m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  <w:r w:rsidR="00727E6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ter permissão para </w:t>
      </w:r>
      <w:r w:rsidR="0027017D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criar 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uma lista fixa de alunos de acordo com 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seu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s 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contraturnos</w:t>
      </w:r>
      <w:r w:rsidR="00727E6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e salva</w:t>
      </w:r>
      <w:r w:rsidR="0027017D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r</w:t>
      </w:r>
      <w:r w:rsidR="00727E6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a mesma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, gerando um 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registro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(listaFixa) dessa lista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.</w:t>
      </w:r>
    </w:p>
    <w:p w14:paraId="215DC9D9" w14:textId="77777777" w:rsidR="00692EB2" w:rsidRPr="00116D59" w:rsidRDefault="00692EB2" w:rsidP="00692EB2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9DA" w14:textId="77777777" w:rsidR="00692EB2" w:rsidRPr="00116D59" w:rsidRDefault="0027017D" w:rsidP="00692EB2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alunos tem de ter no horário de aula contraturno para serem incluídos na listagem.</w:t>
      </w:r>
    </w:p>
    <w:p w14:paraId="215DC9DB" w14:textId="77777777" w:rsidR="00692EB2" w:rsidRPr="00116D59" w:rsidRDefault="00692EB2" w:rsidP="00692EB2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>O responsável acessará a lista com os nomes dos alunos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filtrando pelo contra turno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, e poderá gerar </w:t>
      </w:r>
      <w:r w:rsidR="00585C96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a listagem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a partir dela.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9E5" w14:textId="77777777" w:rsidTr="00585C96">
        <w:tc>
          <w:tcPr>
            <w:tcW w:w="1809" w:type="dxa"/>
            <w:shd w:val="clear" w:color="auto" w:fill="auto"/>
          </w:tcPr>
          <w:p w14:paraId="215DC9DC" w14:textId="77777777" w:rsidR="00692EB2" w:rsidRPr="00116D59" w:rsidRDefault="00692EB2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9DD" w14:textId="77777777" w:rsidR="00692EB2" w:rsidRPr="00116D59" w:rsidRDefault="00692EB2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9DE" w14:textId="77777777" w:rsidR="00692EB2" w:rsidRPr="00116D59" w:rsidRDefault="00692EB2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9DF" w14:textId="77777777" w:rsidR="00692EB2" w:rsidRPr="00116D59" w:rsidRDefault="00692EB2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9E0" w14:textId="77777777" w:rsidR="00692EB2" w:rsidRPr="00116D59" w:rsidRDefault="00692EB2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9E1" w14:textId="77777777" w:rsidR="00692EB2" w:rsidRPr="00116D59" w:rsidRDefault="00692EB2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9E2" w14:textId="77777777" w:rsidR="00692EB2" w:rsidRPr="00116D59" w:rsidRDefault="00692EB2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  <w:p w14:paraId="215DC9E3" w14:textId="77777777" w:rsidR="00585C96" w:rsidRPr="00116D59" w:rsidRDefault="00585C96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</w:p>
          <w:p w14:paraId="215DC9E4" w14:textId="77777777" w:rsidR="00692EB2" w:rsidRPr="00116D59" w:rsidRDefault="00692EB2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</w:p>
        </w:tc>
      </w:tr>
    </w:tbl>
    <w:p w14:paraId="215DC9E6" w14:textId="77777777" w:rsidR="00727E6A" w:rsidRPr="00116D59" w:rsidRDefault="00727E6A" w:rsidP="00727E6A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>[RF001.1] – O sistema deve permitir os administradores alterar a lista FIXA.</w:t>
      </w:r>
    </w:p>
    <w:p w14:paraId="215DC9E7" w14:textId="77777777" w:rsidR="00727E6A" w:rsidRPr="00116D59" w:rsidRDefault="00727E6A" w:rsidP="00727E6A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administradores devem ter permissão para alterar 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ou excluir 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a lista fixa de alunos, mesmo após já ter salvo a lista, gerando um novo 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registro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de (listaFixa) dessa lista.</w:t>
      </w:r>
    </w:p>
    <w:p w14:paraId="215DC9E8" w14:textId="77777777" w:rsidR="00727E6A" w:rsidRPr="00116D59" w:rsidRDefault="00727E6A" w:rsidP="00727E6A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9E9" w14:textId="77777777" w:rsidR="00727E6A" w:rsidRPr="00116D59" w:rsidRDefault="0027017D" w:rsidP="00727E6A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alunos devem estar na listagem criada de acordo com o [RF001] para poderem ser excluídos ou alterados.</w:t>
      </w:r>
    </w:p>
    <w:p w14:paraId="215DC9EA" w14:textId="77777777" w:rsidR="00727E6A" w:rsidRPr="00116D59" w:rsidRDefault="00727E6A" w:rsidP="00727E6A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 xml:space="preserve">O responsável acessará a lista </w:t>
      </w:r>
      <w:r w:rsidR="0027017D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criada e poderá </w:t>
      </w:r>
      <w:r w:rsidR="00661D0E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selecionar o aluno que desejar alterar os dados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.</w:t>
      </w:r>
      <w:r w:rsidR="00661D0E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(#Duvida_01 – Elicitação de Requisitos)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9F3" w14:textId="77777777" w:rsidTr="00116D59">
        <w:tc>
          <w:tcPr>
            <w:tcW w:w="1809" w:type="dxa"/>
            <w:shd w:val="clear" w:color="auto" w:fill="auto"/>
          </w:tcPr>
          <w:p w14:paraId="215DC9EB" w14:textId="77777777" w:rsidR="00727E6A" w:rsidRPr="00116D59" w:rsidRDefault="00727E6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9EC" w14:textId="77777777" w:rsidR="00727E6A" w:rsidRPr="00116D59" w:rsidRDefault="00727E6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9ED" w14:textId="77777777" w:rsidR="00727E6A" w:rsidRPr="00116D59" w:rsidRDefault="00727E6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9EE" w14:textId="77777777" w:rsidR="00727E6A" w:rsidRPr="00116D59" w:rsidRDefault="00727E6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9EF" w14:textId="77777777" w:rsidR="00727E6A" w:rsidRPr="00116D59" w:rsidRDefault="00727E6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9F0" w14:textId="77777777" w:rsidR="00727E6A" w:rsidRPr="00116D59" w:rsidRDefault="00727E6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9F1" w14:textId="77777777" w:rsidR="00727E6A" w:rsidRPr="00116D59" w:rsidRDefault="00727E6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  <w:p w14:paraId="215DC9F2" w14:textId="77777777" w:rsidR="00727E6A" w:rsidRPr="00116D59" w:rsidRDefault="00727E6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</w:p>
        </w:tc>
      </w:tr>
    </w:tbl>
    <w:p w14:paraId="215DC9F4" w14:textId="77777777" w:rsidR="00727E6A" w:rsidRPr="00116D59" w:rsidRDefault="00727E6A" w:rsidP="00727E6A">
      <w:pPr>
        <w:rPr>
          <w:color w:val="1F3864" w:themeColor="accent1" w:themeShade="80"/>
        </w:rPr>
      </w:pPr>
    </w:p>
    <w:p w14:paraId="215DC9F5" w14:textId="77777777" w:rsidR="00585C96" w:rsidRPr="00116D59" w:rsidRDefault="00727E6A" w:rsidP="00727E6A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 xml:space="preserve"> </w:t>
      </w:r>
      <w:r w:rsidR="0032520A" w:rsidRPr="00116D59">
        <w:rPr>
          <w:color w:val="1F3864" w:themeColor="accent1" w:themeShade="80"/>
        </w:rPr>
        <w:t>[</w:t>
      </w:r>
      <w:r w:rsidR="00585C96" w:rsidRPr="00116D59">
        <w:rPr>
          <w:color w:val="1F3864" w:themeColor="accent1" w:themeShade="80"/>
        </w:rPr>
        <w:t>RF002] – O sistema deve permitir os administradores criar uma lista DINÂMICA.</w:t>
      </w:r>
    </w:p>
    <w:p w14:paraId="215DC9F6" w14:textId="77777777" w:rsidR="00585C96" w:rsidRPr="00116D59" w:rsidRDefault="00585C96" w:rsidP="00585C96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administradores devem </w:t>
      </w:r>
      <w:r w:rsidR="007D14FD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ter permissão para 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criar uma lista dinâmica de alunos de acordo com suas atividades específicas: </w:t>
      </w:r>
      <w:r w:rsidRPr="00116D59">
        <w:rPr>
          <w:color w:val="1F3864" w:themeColor="accent1" w:themeShade="80"/>
        </w:rPr>
        <w:t xml:space="preserve">(Esporte, dança, teatro, empresa jr, </w:t>
      </w:r>
      <w:r w:rsidRPr="00116D59">
        <w:rPr>
          <w:color w:val="1F3864" w:themeColor="accent1" w:themeShade="80"/>
        </w:rPr>
        <w:lastRenderedPageBreak/>
        <w:t>pagando disciplina, grupo de estudo, projeto de pesquisa)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, gerando um 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registro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(listaDinâmica) dessa lista.</w:t>
      </w:r>
    </w:p>
    <w:p w14:paraId="215DC9F7" w14:textId="77777777" w:rsidR="00661D0E" w:rsidRPr="00116D59" w:rsidRDefault="00585C96" w:rsidP="00661D0E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9F8" w14:textId="77777777" w:rsidR="002C7137" w:rsidRPr="00116D59" w:rsidRDefault="002C7137" w:rsidP="002C7137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alunos tem de ter nas suas informações uma das atividades especificadas na inclusão de seus dados. </w:t>
      </w:r>
    </w:p>
    <w:p w14:paraId="215DC9F9" w14:textId="77777777" w:rsidR="00585C96" w:rsidRPr="00116D59" w:rsidRDefault="00585C96" w:rsidP="00585C96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 xml:space="preserve">O responsável acessará a lista com os nomes dos alunos 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selecionando</w:t>
      </w:r>
      <w:r w:rsidR="00661D0E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-os de acordo com o aluno que tem uma das 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atividade</w:t>
      </w:r>
      <w:r w:rsidR="00661D0E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específica</w:t>
      </w:r>
      <w:r w:rsidR="00661D0E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 em seus dados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.</w:t>
      </w:r>
    </w:p>
    <w:tbl>
      <w:tblPr>
        <w:tblW w:w="98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  <w:gridCol w:w="1381"/>
      </w:tblGrid>
      <w:tr w:rsidR="00116D59" w:rsidRPr="00116D59" w14:paraId="215DCA02" w14:textId="77777777" w:rsidTr="002C7137">
        <w:tc>
          <w:tcPr>
            <w:tcW w:w="1809" w:type="dxa"/>
            <w:shd w:val="clear" w:color="auto" w:fill="auto"/>
          </w:tcPr>
          <w:p w14:paraId="215DC9FA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9FB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9FC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9FD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9FE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9FF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00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</w:t>
            </w:r>
            <w:r w:rsidR="00116D59">
              <w:rPr>
                <w:b/>
                <w:color w:val="1F3864" w:themeColor="accent1" w:themeShade="80"/>
              </w:rPr>
              <w:t>l</w:t>
            </w:r>
          </w:p>
        </w:tc>
        <w:tc>
          <w:tcPr>
            <w:tcW w:w="1381" w:type="dxa"/>
          </w:tcPr>
          <w:p w14:paraId="215DCA01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</w:p>
        </w:tc>
      </w:tr>
    </w:tbl>
    <w:p w14:paraId="215DCA03" w14:textId="77777777" w:rsidR="002C7137" w:rsidRPr="00116D59" w:rsidRDefault="002C7137" w:rsidP="002C7137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 xml:space="preserve">[RF002.1] – O sistema deve permitir os administradores </w:t>
      </w:r>
      <w:r w:rsidR="008B50A4" w:rsidRPr="00116D59">
        <w:rPr>
          <w:color w:val="1F3864" w:themeColor="accent1" w:themeShade="80"/>
        </w:rPr>
        <w:t xml:space="preserve">a </w:t>
      </w:r>
      <w:r w:rsidRPr="00116D59">
        <w:rPr>
          <w:color w:val="1F3864" w:themeColor="accent1" w:themeShade="80"/>
        </w:rPr>
        <w:t>alterar a lista DINÂMICA.</w:t>
      </w:r>
    </w:p>
    <w:p w14:paraId="215DCA04" w14:textId="77777777" w:rsidR="002C7137" w:rsidRPr="00116D59" w:rsidRDefault="002C7137" w:rsidP="002C713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administradores devem ter permissão para alterar ou excluir a lista dinâmica de alunos que foram adicionados na listagem de acordo com o [RF00</w:t>
      </w:r>
      <w:r w:rsidR="009C36FE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2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], gerando um novo registro de (listaDinâmica) dessa lista.</w:t>
      </w:r>
    </w:p>
    <w:p w14:paraId="215DCA05" w14:textId="77777777" w:rsidR="002C7137" w:rsidRPr="00116D59" w:rsidRDefault="002C7137" w:rsidP="002C7137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A06" w14:textId="77777777" w:rsidR="002C7137" w:rsidRPr="00116D59" w:rsidRDefault="002C7137" w:rsidP="002C7137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alunos devem estar na listagem criada de acordo com o [RF002] e ter nas suas informações uma das atividades especificadas na inclusão de seus dados.</w:t>
      </w:r>
    </w:p>
    <w:p w14:paraId="215DCA07" w14:textId="77777777" w:rsidR="002C7137" w:rsidRPr="00116D59" w:rsidRDefault="002C7137" w:rsidP="002C713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>O responsável acessará a lista com os nomes dos alunos selecionando-os de acordo com o aluno que tem uma das atividades específicas em seus dados, e poderá altera-la, exclui-la, ou salvar a lista criada.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0F" w14:textId="77777777" w:rsidTr="00116D59">
        <w:tc>
          <w:tcPr>
            <w:tcW w:w="1809" w:type="dxa"/>
            <w:shd w:val="clear" w:color="auto" w:fill="auto"/>
          </w:tcPr>
          <w:p w14:paraId="215DCA08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09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0A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0B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0C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0D" w14:textId="77777777" w:rsidR="002C7137" w:rsidRPr="00116D59" w:rsidRDefault="002C7137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0E" w14:textId="77777777" w:rsidR="002C7137" w:rsidRPr="00116D59" w:rsidRDefault="002C7137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</w:tc>
      </w:tr>
    </w:tbl>
    <w:p w14:paraId="215DCA10" w14:textId="77777777" w:rsidR="00585C96" w:rsidRPr="00116D59" w:rsidRDefault="002C7137" w:rsidP="00585C96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 xml:space="preserve"> </w:t>
      </w:r>
      <w:r w:rsidR="0032520A" w:rsidRPr="00116D59">
        <w:rPr>
          <w:color w:val="1F3864" w:themeColor="accent1" w:themeShade="80"/>
        </w:rPr>
        <w:t>[</w:t>
      </w:r>
      <w:r w:rsidR="00585C96" w:rsidRPr="00116D59">
        <w:rPr>
          <w:color w:val="1F3864" w:themeColor="accent1" w:themeShade="80"/>
        </w:rPr>
        <w:t>RF003] – O sistema deve permitir os administradores</w:t>
      </w:r>
      <w:r w:rsidR="007D14FD" w:rsidRPr="00116D59">
        <w:rPr>
          <w:color w:val="1F3864" w:themeColor="accent1" w:themeShade="80"/>
        </w:rPr>
        <w:t xml:space="preserve"> de</w:t>
      </w:r>
      <w:r w:rsidR="00585C96" w:rsidRPr="00116D59">
        <w:rPr>
          <w:color w:val="1F3864" w:themeColor="accent1" w:themeShade="80"/>
        </w:rPr>
        <w:t xml:space="preserve"> criar uma lista ESPORÁDICA.</w:t>
      </w:r>
    </w:p>
    <w:p w14:paraId="215DCA11" w14:textId="77777777" w:rsidR="00585C96" w:rsidRPr="00116D59" w:rsidRDefault="00585C96" w:rsidP="00585C96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administradores devem criar uma lista esporádica de alunos 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que tenham um motivo pontual, e necessitam ficar no campus naquele dia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, gerando um re</w:t>
      </w:r>
      <w:r w:rsidR="002C7137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gistro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(lista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Esporádica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) dessa lista.</w:t>
      </w:r>
    </w:p>
    <w:p w14:paraId="215DCA12" w14:textId="77777777" w:rsidR="00585C96" w:rsidRPr="00116D59" w:rsidRDefault="00585C96" w:rsidP="00585C96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A13" w14:textId="77777777" w:rsidR="00661D0E" w:rsidRPr="00116D59" w:rsidRDefault="00661D0E" w:rsidP="00661D0E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alunos a serem listados não tem nenhuma das características solicitadas nos [RF001] e [RF002], ou seja, são alunos que ainda não foram </w:t>
      </w:r>
      <w:r w:rsidR="005D2FC3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adicionados a nenhuma das listas anteriores.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</w:p>
    <w:p w14:paraId="215DCA14" w14:textId="77777777" w:rsidR="00585C96" w:rsidRPr="00116D59" w:rsidRDefault="00585C96" w:rsidP="00585C96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 xml:space="preserve">O responsável acessará a lista com os nomes dos alunos </w:t>
      </w:r>
      <w:r w:rsidR="0032520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e poderá adiciona-los na lista.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1C" w14:textId="77777777" w:rsidTr="0032520A">
        <w:tc>
          <w:tcPr>
            <w:tcW w:w="1809" w:type="dxa"/>
            <w:shd w:val="clear" w:color="auto" w:fill="auto"/>
          </w:tcPr>
          <w:p w14:paraId="215DCA15" w14:textId="77777777" w:rsidR="00585C96" w:rsidRPr="00116D59" w:rsidRDefault="00585C96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lastRenderedPageBreak/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16" w14:textId="77777777" w:rsidR="00585C96" w:rsidRPr="00116D59" w:rsidRDefault="00585C96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17" w14:textId="77777777" w:rsidR="00585C96" w:rsidRPr="00116D59" w:rsidRDefault="00585C96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18" w14:textId="77777777" w:rsidR="00585C96" w:rsidRPr="00116D59" w:rsidRDefault="00585C96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19" w14:textId="77777777" w:rsidR="00585C96" w:rsidRPr="00116D59" w:rsidRDefault="00585C96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1A" w14:textId="77777777" w:rsidR="00585C96" w:rsidRPr="00116D59" w:rsidRDefault="00585C96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1B" w14:textId="77777777" w:rsidR="00585C96" w:rsidRPr="00116D59" w:rsidRDefault="00585C96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</w:tc>
      </w:tr>
    </w:tbl>
    <w:p w14:paraId="215DCA1D" w14:textId="77777777" w:rsidR="008B50A4" w:rsidRPr="00116D59" w:rsidRDefault="008B50A4" w:rsidP="008B50A4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>[RF003.1] – O sistema deve permitir os administradores a alterar a lista ESPORÁDICA.</w:t>
      </w:r>
    </w:p>
    <w:p w14:paraId="215DCA1E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Os administradores devem ter permissão de alterar ou excluir a lista esporádica de alunos que tenham um motivo pontual, e necessitam ficar no campus naquele dia, gerando um novo registro (listaEsporádica) dessa lista.</w:t>
      </w:r>
    </w:p>
    <w:p w14:paraId="215DCA1F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A20" w14:textId="77777777" w:rsidR="008B50A4" w:rsidRPr="00116D59" w:rsidRDefault="008B50A4" w:rsidP="008B50A4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alunos a serem listados não tem nenhuma das características solicitadas nos [RF001] e [RF002]. </w:t>
      </w:r>
    </w:p>
    <w:p w14:paraId="215DCA21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>O responsável acessará a lista com os nomes dos alunos e poderá adiciona-los na lista.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29" w14:textId="77777777" w:rsidTr="00116D59">
        <w:tc>
          <w:tcPr>
            <w:tcW w:w="1809" w:type="dxa"/>
            <w:shd w:val="clear" w:color="auto" w:fill="auto"/>
          </w:tcPr>
          <w:p w14:paraId="215DCA22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23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24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25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26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27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28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</w:tc>
      </w:tr>
    </w:tbl>
    <w:p w14:paraId="215DCA2A" w14:textId="77777777" w:rsidR="008B50A4" w:rsidRPr="00116D59" w:rsidRDefault="008B50A4" w:rsidP="008B50A4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>[RF004] – O sistema deve permitir aos administradores de</w:t>
      </w:r>
      <w:r w:rsidR="00FC753A" w:rsidRPr="00116D59">
        <w:rPr>
          <w:color w:val="1F3864" w:themeColor="accent1" w:themeShade="80"/>
        </w:rPr>
        <w:t xml:space="preserve"> terem acesso a LISTA FINAL.</w:t>
      </w:r>
    </w:p>
    <w:p w14:paraId="215DCA2B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administradores devem 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ter acesso a lista final, podendo visualiza-la, altera-la, ou exclui-la.</w:t>
      </w:r>
    </w:p>
    <w:p w14:paraId="215DCA2C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A2D" w14:textId="77777777" w:rsidR="008B50A4" w:rsidRPr="00116D59" w:rsidRDefault="00FC753A" w:rsidP="008B50A4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A lista a ser exibida é uma mescla das listas (LISTA FIXA, LISTA DINÂMICA, LISTA EXPORÁDICA). </w:t>
      </w:r>
      <w:r w:rsidR="008B50A4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</w:p>
    <w:p w14:paraId="215DCA2E" w14:textId="77777777" w:rsidR="008B50A4" w:rsidRPr="00116D59" w:rsidRDefault="008B50A4" w:rsidP="008B50A4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>O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administradores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poderão visualizar as informações d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a lista 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e imprimi-la ou salva-la como documento.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36" w14:textId="77777777" w:rsidTr="00116D59">
        <w:tc>
          <w:tcPr>
            <w:tcW w:w="1809" w:type="dxa"/>
            <w:shd w:val="clear" w:color="auto" w:fill="auto"/>
          </w:tcPr>
          <w:p w14:paraId="215DCA2F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30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31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32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33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34" w14:textId="77777777" w:rsidR="008B50A4" w:rsidRPr="00116D59" w:rsidRDefault="008B50A4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35" w14:textId="77777777" w:rsidR="008B50A4" w:rsidRPr="00116D59" w:rsidRDefault="008B50A4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</w:tc>
      </w:tr>
    </w:tbl>
    <w:p w14:paraId="215DCA37" w14:textId="77777777" w:rsidR="00FC753A" w:rsidRPr="00116D59" w:rsidRDefault="00FC753A" w:rsidP="00FC753A">
      <w:pPr>
        <w:pStyle w:val="Requisito"/>
        <w:rPr>
          <w:iCs/>
          <w:color w:val="1F3864" w:themeColor="accent1" w:themeShade="80"/>
        </w:rPr>
      </w:pPr>
      <w:r w:rsidRPr="00116D59">
        <w:rPr>
          <w:color w:val="1F3864" w:themeColor="accent1" w:themeShade="80"/>
        </w:rPr>
        <w:t>[RF005] – O sistema deve permitir aos administradores de bloquearem os alunos a solicitarem tickets.</w:t>
      </w:r>
    </w:p>
    <w:p w14:paraId="215DCA38" w14:textId="77777777" w:rsidR="00FC753A" w:rsidRPr="00116D59" w:rsidRDefault="00FC753A" w:rsidP="00FC753A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Os administradores devem ter autorização de bloquearem alunos que </w:t>
      </w:r>
      <w:r w:rsidR="00247EB1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não confirmarem até as 9:00hrs de solicitarem os tickets, e somente os mesmos poderão liberar os alunos.</w:t>
      </w:r>
    </w:p>
    <w:p w14:paraId="215DCA39" w14:textId="77777777" w:rsidR="00FC753A" w:rsidRPr="00116D59" w:rsidRDefault="00FC753A" w:rsidP="00FC753A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t>Entrada e pré-condições</w:t>
      </w:r>
    </w:p>
    <w:p w14:paraId="215DCA3A" w14:textId="77777777" w:rsidR="00FC753A" w:rsidRPr="00116D59" w:rsidRDefault="00247EB1" w:rsidP="00FC753A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Serão listados todos os alunos de acordo com o curso, tipo de listagem, e status (Autorizado/Bloqueado).</w:t>
      </w:r>
      <w:r w:rsidR="00FC753A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 xml:space="preserve"> </w:t>
      </w:r>
    </w:p>
    <w:p w14:paraId="215DCA3B" w14:textId="77777777" w:rsidR="00FC753A" w:rsidRPr="00116D59" w:rsidRDefault="00FC753A" w:rsidP="00FC753A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1F3864" w:themeColor="accent1" w:themeShade="80"/>
          <w:sz w:val="24"/>
          <w:szCs w:val="24"/>
        </w:rPr>
        <w:lastRenderedPageBreak/>
        <w:t>Processamento</w:t>
      </w:r>
      <w:r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br/>
        <w:t xml:space="preserve">Os administradores poderão visualizar as informações da lista e </w:t>
      </w:r>
      <w:r w:rsidR="00247EB1" w:rsidRPr="00116D59">
        <w:rPr>
          <w:rFonts w:ascii="Times New Roman" w:eastAsia="Times New Roman" w:hAnsi="Times New Roman"/>
          <w:bCs/>
          <w:color w:val="1F3864" w:themeColor="accent1" w:themeShade="80"/>
          <w:sz w:val="24"/>
          <w:szCs w:val="24"/>
        </w:rPr>
        <w:t>alterar os status dos alunos listados.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43" w14:textId="77777777" w:rsidTr="00116D59">
        <w:tc>
          <w:tcPr>
            <w:tcW w:w="1809" w:type="dxa"/>
            <w:shd w:val="clear" w:color="auto" w:fill="auto"/>
          </w:tcPr>
          <w:p w14:paraId="215DCA3C" w14:textId="77777777" w:rsidR="00FC753A" w:rsidRPr="00116D59" w:rsidRDefault="00FC753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3D" w14:textId="77777777" w:rsidR="00FC753A" w:rsidRPr="00116D59" w:rsidRDefault="00FC753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3E" w14:textId="77777777" w:rsidR="00FC753A" w:rsidRPr="00116D59" w:rsidRDefault="00FC753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3F" w14:textId="77777777" w:rsidR="00FC753A" w:rsidRPr="00116D59" w:rsidRDefault="00FC753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40" w14:textId="77777777" w:rsidR="00FC753A" w:rsidRPr="00116D59" w:rsidRDefault="00FC753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41" w14:textId="77777777" w:rsidR="00FC753A" w:rsidRPr="00116D59" w:rsidRDefault="00FC753A" w:rsidP="00116D59">
            <w:pPr>
              <w:snapToGrid w:val="0"/>
              <w:spacing w:after="240"/>
              <w:rPr>
                <w:rFonts w:ascii="Wingdings" w:hAnsi="Wingdings"/>
                <w:b/>
                <w:color w:val="1F3864" w:themeColor="accent1" w:themeShade="80"/>
              </w:rPr>
            </w:pPr>
            <w:r w:rsidRPr="00116D59">
              <w:rPr>
                <w:rFonts w:ascii="Wingdings" w:hAnsi="Wingdings"/>
                <w:b/>
                <w:color w:val="1F3864" w:themeColor="accent1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42" w14:textId="77777777" w:rsidR="00FC753A" w:rsidRPr="00116D59" w:rsidRDefault="00FC753A" w:rsidP="00116D59">
            <w:pPr>
              <w:snapToGrid w:val="0"/>
              <w:spacing w:after="240"/>
              <w:rPr>
                <w:b/>
                <w:color w:val="1F3864" w:themeColor="accent1" w:themeShade="80"/>
              </w:rPr>
            </w:pPr>
            <w:r w:rsidRPr="00116D59">
              <w:rPr>
                <w:b/>
                <w:color w:val="1F3864" w:themeColor="accent1" w:themeShade="80"/>
              </w:rPr>
              <w:t>Desejável</w:t>
            </w:r>
          </w:p>
        </w:tc>
      </w:tr>
    </w:tbl>
    <w:p w14:paraId="215DCA44" w14:textId="77777777" w:rsidR="00585C96" w:rsidRDefault="00585C96" w:rsidP="00585C96"/>
    <w:p w14:paraId="215DCA45" w14:textId="77777777" w:rsidR="00116D59" w:rsidRPr="00116D59" w:rsidRDefault="00116D59" w:rsidP="00116D59">
      <w:pPr>
        <w:pStyle w:val="Requisito"/>
        <w:rPr>
          <w:iCs/>
          <w:color w:val="000000" w:themeColor="text1"/>
        </w:rPr>
      </w:pPr>
      <w:r w:rsidRPr="00116D59">
        <w:rPr>
          <w:color w:val="000000" w:themeColor="text1"/>
        </w:rPr>
        <w:t xml:space="preserve">[RF006] – O sistema deve permitir os </w:t>
      </w:r>
      <w:r>
        <w:rPr>
          <w:color w:val="000000" w:themeColor="text1"/>
        </w:rPr>
        <w:t>coordenadores a</w:t>
      </w:r>
      <w:r w:rsidRPr="00116D59">
        <w:rPr>
          <w:color w:val="000000" w:themeColor="text1"/>
        </w:rPr>
        <w:t xml:space="preserve"> criar uma lista DINÂMICA.</w:t>
      </w:r>
    </w:p>
    <w:p w14:paraId="215DCA46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Os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coordenadores</w:t>
      </w:r>
      <w:r w:rsidRPr="00116D59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devem ter permissão para criar uma lista dinâmica de alunos de acordo com suas atividades específicas: </w:t>
      </w:r>
      <w:r w:rsidRPr="00116D59">
        <w:rPr>
          <w:color w:val="000000" w:themeColor="text1"/>
        </w:rPr>
        <w:t>(Esporte, dança, teatro, empresa jr, pagando disciplina, grupo de estudo, projeto de pesquisa)</w:t>
      </w:r>
      <w:r w:rsidRPr="00116D59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, gerando um registro (listaDinâmica) dessa lista.</w:t>
      </w:r>
    </w:p>
    <w:p w14:paraId="215DCA47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Entrada e pré-condições</w:t>
      </w:r>
    </w:p>
    <w:p w14:paraId="215DCA48" w14:textId="77777777" w:rsidR="00116D59" w:rsidRPr="00116D59" w:rsidRDefault="00116D59" w:rsidP="00116D59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116D59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Os alunos tem de ter nas suas informações uma das atividades especificadas na inclusão de seus dados. </w:t>
      </w:r>
    </w:p>
    <w:p w14:paraId="215DCA49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br/>
        <w:t>O responsável acessará a lista com os nomes dos alunos selecionando-os de acordo com o aluno que tem uma das atividades específicas em seus dados.</w:t>
      </w:r>
    </w:p>
    <w:tbl>
      <w:tblPr>
        <w:tblW w:w="98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  <w:gridCol w:w="1381"/>
      </w:tblGrid>
      <w:tr w:rsidR="00116D59" w:rsidRPr="00116D59" w14:paraId="215DCA52" w14:textId="77777777" w:rsidTr="00116D59">
        <w:tc>
          <w:tcPr>
            <w:tcW w:w="1809" w:type="dxa"/>
            <w:shd w:val="clear" w:color="auto" w:fill="auto"/>
          </w:tcPr>
          <w:p w14:paraId="215DCA4A" w14:textId="77777777" w:rsidR="00116D59" w:rsidRPr="00116D59" w:rsidRDefault="00116D59" w:rsidP="00116D59">
            <w:pPr>
              <w:snapToGrid w:val="0"/>
              <w:spacing w:after="240"/>
              <w:rPr>
                <w:b/>
                <w:color w:val="000000" w:themeColor="text1"/>
              </w:rPr>
            </w:pPr>
            <w:r w:rsidRPr="00116D59">
              <w:rPr>
                <w:b/>
                <w:color w:val="000000" w:themeColor="text1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4B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  <w:color w:val="000000" w:themeColor="text1"/>
              </w:rPr>
            </w:pPr>
            <w:r w:rsidRPr="00116D59">
              <w:rPr>
                <w:rFonts w:ascii="Wingdings" w:hAnsi="Wingdings"/>
                <w:b/>
                <w:color w:val="000000" w:themeColor="text1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4C" w14:textId="77777777" w:rsidR="00116D59" w:rsidRPr="00116D59" w:rsidRDefault="00116D59" w:rsidP="00116D59">
            <w:pPr>
              <w:snapToGrid w:val="0"/>
              <w:spacing w:after="240"/>
              <w:rPr>
                <w:b/>
                <w:color w:val="000000" w:themeColor="text1"/>
              </w:rPr>
            </w:pPr>
            <w:r w:rsidRPr="00116D59">
              <w:rPr>
                <w:b/>
                <w:color w:val="000000" w:themeColor="text1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4D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  <w:color w:val="000000" w:themeColor="text1"/>
              </w:rPr>
            </w:pPr>
            <w:r w:rsidRPr="00116D59">
              <w:rPr>
                <w:rFonts w:ascii="Wingdings" w:hAnsi="Wingdings"/>
                <w:b/>
                <w:color w:val="000000" w:themeColor="text1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4E" w14:textId="77777777" w:rsidR="00116D59" w:rsidRPr="00116D59" w:rsidRDefault="00116D59" w:rsidP="00116D59">
            <w:pPr>
              <w:snapToGrid w:val="0"/>
              <w:spacing w:after="240"/>
              <w:rPr>
                <w:b/>
                <w:color w:val="000000" w:themeColor="text1"/>
              </w:rPr>
            </w:pPr>
            <w:r w:rsidRPr="00116D59">
              <w:rPr>
                <w:b/>
                <w:color w:val="000000" w:themeColor="text1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4F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  <w:color w:val="000000" w:themeColor="text1"/>
              </w:rPr>
            </w:pPr>
            <w:r w:rsidRPr="00116D59">
              <w:rPr>
                <w:rFonts w:ascii="Wingdings" w:hAnsi="Wingdings"/>
                <w:b/>
                <w:color w:val="000000" w:themeColor="text1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50" w14:textId="77777777" w:rsidR="00116D59" w:rsidRPr="00116D59" w:rsidRDefault="00116D59" w:rsidP="00116D59">
            <w:pPr>
              <w:snapToGrid w:val="0"/>
              <w:spacing w:after="240"/>
              <w:rPr>
                <w:b/>
                <w:color w:val="000000" w:themeColor="text1"/>
              </w:rPr>
            </w:pPr>
            <w:r w:rsidRPr="00116D59">
              <w:rPr>
                <w:b/>
                <w:color w:val="000000" w:themeColor="text1"/>
              </w:rPr>
              <w:t>Desejável</w:t>
            </w:r>
          </w:p>
        </w:tc>
        <w:tc>
          <w:tcPr>
            <w:tcW w:w="1381" w:type="dxa"/>
          </w:tcPr>
          <w:p w14:paraId="215DCA51" w14:textId="77777777" w:rsidR="00116D59" w:rsidRPr="00116D59" w:rsidRDefault="00116D59" w:rsidP="00116D59">
            <w:pPr>
              <w:snapToGrid w:val="0"/>
              <w:spacing w:after="240"/>
              <w:rPr>
                <w:b/>
                <w:color w:val="000000" w:themeColor="text1"/>
              </w:rPr>
            </w:pPr>
          </w:p>
        </w:tc>
      </w:tr>
    </w:tbl>
    <w:p w14:paraId="215DCA53" w14:textId="77777777" w:rsidR="00116D59" w:rsidRPr="00116D59" w:rsidRDefault="00116D59" w:rsidP="00116D59">
      <w:pPr>
        <w:pStyle w:val="Requisito"/>
        <w:rPr>
          <w:iCs/>
        </w:rPr>
      </w:pPr>
      <w:r w:rsidRPr="00116D59">
        <w:t>[RF00</w:t>
      </w:r>
      <w:r>
        <w:t>6</w:t>
      </w:r>
      <w:r w:rsidRPr="00116D59">
        <w:t xml:space="preserve">.1] – O sistema deve permitir os </w:t>
      </w:r>
      <w:r>
        <w:t>coordenadores</w:t>
      </w:r>
      <w:r w:rsidRPr="00116D59">
        <w:t xml:space="preserve"> a alterar</w:t>
      </w:r>
      <w:r w:rsidR="009C36FE">
        <w:t xml:space="preserve"> somente</w:t>
      </w:r>
      <w:r w:rsidRPr="00116D59">
        <w:t xml:space="preserve"> a lista DINÂMICA</w:t>
      </w:r>
      <w:r w:rsidR="009C36FE">
        <w:t xml:space="preserve"> criada por ele</w:t>
      </w:r>
      <w:r w:rsidRPr="00116D59">
        <w:t>.</w:t>
      </w:r>
    </w:p>
    <w:p w14:paraId="215DCA54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116D59">
        <w:rPr>
          <w:rFonts w:ascii="Times New Roman" w:eastAsia="Times New Roman" w:hAnsi="Times New Roman"/>
          <w:bCs/>
          <w:sz w:val="24"/>
          <w:szCs w:val="24"/>
        </w:rPr>
        <w:t xml:space="preserve">Os </w:t>
      </w:r>
      <w:r>
        <w:rPr>
          <w:rFonts w:ascii="Times New Roman" w:eastAsia="Times New Roman" w:hAnsi="Times New Roman"/>
          <w:bCs/>
          <w:sz w:val="24"/>
          <w:szCs w:val="24"/>
        </w:rPr>
        <w:t>coordenadores</w:t>
      </w:r>
      <w:r w:rsidRPr="00116D59">
        <w:rPr>
          <w:rFonts w:ascii="Times New Roman" w:eastAsia="Times New Roman" w:hAnsi="Times New Roman"/>
          <w:bCs/>
          <w:sz w:val="24"/>
          <w:szCs w:val="24"/>
        </w:rPr>
        <w:t xml:space="preserve"> devem ter permissão para alterar</w:t>
      </w:r>
      <w:r>
        <w:rPr>
          <w:rFonts w:ascii="Times New Roman" w:eastAsia="Times New Roman" w:hAnsi="Times New Roman"/>
          <w:bCs/>
          <w:sz w:val="24"/>
          <w:szCs w:val="24"/>
        </w:rPr>
        <w:t>,</w:t>
      </w:r>
      <w:r w:rsidRPr="00116D59">
        <w:rPr>
          <w:rFonts w:ascii="Times New Roman" w:eastAsia="Times New Roman" w:hAnsi="Times New Roman"/>
          <w:bCs/>
          <w:sz w:val="24"/>
          <w:szCs w:val="24"/>
        </w:rPr>
        <w:t xml:space="preserve"> excluir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ou salvar </w:t>
      </w:r>
      <w:r w:rsidRPr="00116D59">
        <w:rPr>
          <w:rFonts w:ascii="Times New Roman" w:eastAsia="Times New Roman" w:hAnsi="Times New Roman"/>
          <w:bCs/>
          <w:sz w:val="24"/>
          <w:szCs w:val="24"/>
        </w:rPr>
        <w:t>a lista dinâmica de alunos que foram adicionados na listagem de acordo com o [RF00</w:t>
      </w:r>
      <w:r w:rsidR="009C36FE">
        <w:rPr>
          <w:rFonts w:ascii="Times New Roman" w:eastAsia="Times New Roman" w:hAnsi="Times New Roman"/>
          <w:bCs/>
          <w:sz w:val="24"/>
          <w:szCs w:val="24"/>
        </w:rPr>
        <w:t>6</w:t>
      </w:r>
      <w:r w:rsidRPr="00116D59">
        <w:rPr>
          <w:rFonts w:ascii="Times New Roman" w:eastAsia="Times New Roman" w:hAnsi="Times New Roman"/>
          <w:bCs/>
          <w:sz w:val="24"/>
          <w:szCs w:val="24"/>
        </w:rPr>
        <w:t>], gerando um novo registro de (listaDinâmica) dessa lista.</w:t>
      </w:r>
    </w:p>
    <w:p w14:paraId="215DCA55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sz w:val="24"/>
          <w:szCs w:val="24"/>
        </w:rPr>
        <w:t>Entrada e pré-condições</w:t>
      </w:r>
    </w:p>
    <w:p w14:paraId="215DCA56" w14:textId="77777777" w:rsidR="00116D59" w:rsidRPr="00116D59" w:rsidRDefault="00116D59" w:rsidP="00116D59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116D59">
        <w:rPr>
          <w:rFonts w:ascii="Times New Roman" w:eastAsia="Times New Roman" w:hAnsi="Times New Roman"/>
          <w:bCs/>
          <w:sz w:val="24"/>
          <w:szCs w:val="24"/>
        </w:rPr>
        <w:t>Os alunos devem estar na listagem criada de acordo com o [RF00</w:t>
      </w:r>
      <w:r w:rsidR="009C36FE">
        <w:rPr>
          <w:rFonts w:ascii="Times New Roman" w:eastAsia="Times New Roman" w:hAnsi="Times New Roman"/>
          <w:bCs/>
          <w:sz w:val="24"/>
          <w:szCs w:val="24"/>
        </w:rPr>
        <w:t>6</w:t>
      </w:r>
      <w:r w:rsidRPr="00116D59">
        <w:rPr>
          <w:rFonts w:ascii="Times New Roman" w:eastAsia="Times New Roman" w:hAnsi="Times New Roman"/>
          <w:bCs/>
          <w:sz w:val="24"/>
          <w:szCs w:val="24"/>
        </w:rPr>
        <w:t>] e ter nas suas informações uma das atividades especificadas na inclusão de seus dados.</w:t>
      </w:r>
    </w:p>
    <w:p w14:paraId="215DCA57" w14:textId="77777777" w:rsidR="00116D59" w:rsidRPr="00116D59" w:rsidRDefault="00116D59" w:rsidP="00116D59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116D59">
        <w:rPr>
          <w:rFonts w:ascii="Times New Roman" w:eastAsia="Times New Roman" w:hAnsi="Times New Roman"/>
          <w:b/>
          <w:bCs/>
          <w:sz w:val="24"/>
          <w:szCs w:val="24"/>
        </w:rPr>
        <w:t>Processamento</w:t>
      </w:r>
      <w:r w:rsidRPr="00116D59">
        <w:rPr>
          <w:rFonts w:ascii="Times New Roman" w:eastAsia="Times New Roman" w:hAnsi="Times New Roman"/>
          <w:bCs/>
          <w:sz w:val="24"/>
          <w:szCs w:val="24"/>
        </w:rPr>
        <w:br/>
        <w:t>O responsável acessará a lista com os nomes dos alunos selecionando-os de acordo com o aluno que tem uma das atividades específicas em seus dados, e poderá altera-la, exclui-la, ou salvar a lista criada.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6D59" w:rsidRPr="00116D59" w14:paraId="215DCA5F" w14:textId="77777777" w:rsidTr="00116D59">
        <w:tc>
          <w:tcPr>
            <w:tcW w:w="1809" w:type="dxa"/>
            <w:shd w:val="clear" w:color="auto" w:fill="auto"/>
          </w:tcPr>
          <w:p w14:paraId="215DCA58" w14:textId="77777777" w:rsidR="00116D59" w:rsidRPr="00116D59" w:rsidRDefault="00116D59" w:rsidP="00116D59">
            <w:pPr>
              <w:snapToGrid w:val="0"/>
              <w:spacing w:after="240"/>
              <w:rPr>
                <w:b/>
              </w:rPr>
            </w:pPr>
            <w:r w:rsidRPr="00116D59"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15DCA59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116D59"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15DCA5A" w14:textId="77777777" w:rsidR="00116D59" w:rsidRPr="00116D59" w:rsidRDefault="00116D59" w:rsidP="00116D59">
            <w:pPr>
              <w:snapToGrid w:val="0"/>
              <w:spacing w:after="240"/>
              <w:rPr>
                <w:b/>
              </w:rPr>
            </w:pPr>
            <w:r w:rsidRPr="00116D59"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15DCA5B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116D59"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5DCA5C" w14:textId="77777777" w:rsidR="00116D59" w:rsidRPr="00116D59" w:rsidRDefault="00116D59" w:rsidP="00116D59">
            <w:pPr>
              <w:snapToGrid w:val="0"/>
              <w:spacing w:after="240"/>
              <w:rPr>
                <w:b/>
              </w:rPr>
            </w:pPr>
            <w:r w:rsidRPr="00116D59"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15DCA5D" w14:textId="77777777" w:rsidR="00116D59" w:rsidRPr="00116D59" w:rsidRDefault="00116D59" w:rsidP="00116D59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116D59"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215DCA5E" w14:textId="77777777" w:rsidR="00116D59" w:rsidRPr="00116D59" w:rsidRDefault="00116D59" w:rsidP="00116D59">
            <w:pPr>
              <w:snapToGrid w:val="0"/>
              <w:spacing w:after="240"/>
              <w:rPr>
                <w:b/>
              </w:rPr>
            </w:pPr>
            <w:r w:rsidRPr="00116D59">
              <w:rPr>
                <w:b/>
              </w:rPr>
              <w:t>Desejável</w:t>
            </w:r>
          </w:p>
        </w:tc>
      </w:tr>
    </w:tbl>
    <w:p w14:paraId="5C7D538C" w14:textId="77777777" w:rsidR="00F26A8C" w:rsidRPr="005A0886" w:rsidRDefault="00F26A8C" w:rsidP="00F26A8C">
      <w:pPr>
        <w:pStyle w:val="Requisito"/>
        <w:rPr>
          <w:iCs/>
        </w:rPr>
      </w:pPr>
      <w:r w:rsidRPr="00CA57DE">
        <w:rPr>
          <w:color w:val="000000" w:themeColor="text1"/>
        </w:rPr>
        <w:lastRenderedPageBreak/>
        <w:t>[</w:t>
      </w:r>
      <w:r w:rsidRPr="005A0886">
        <w:t>RF007] – O sistema deve permitir aos coordenadores de terem acesso a LISTA DINÂMICA criada por eles.</w:t>
      </w:r>
    </w:p>
    <w:p w14:paraId="4EFB054A" w14:textId="77777777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Cs/>
          <w:sz w:val="24"/>
          <w:szCs w:val="24"/>
        </w:rPr>
        <w:t xml:space="preserve">Os coordenadores devem ter acesso às listas dinâmicas criadas por eles no </w:t>
      </w:r>
      <w:r>
        <w:rPr>
          <w:rFonts w:ascii="Times New Roman" w:eastAsia="Times New Roman" w:hAnsi="Times New Roman"/>
          <w:bCs/>
          <w:sz w:val="24"/>
          <w:szCs w:val="24"/>
        </w:rPr>
        <w:t>[</w:t>
      </w:r>
      <w:r w:rsidRPr="005A0886">
        <w:rPr>
          <w:rFonts w:ascii="Times New Roman" w:eastAsia="Times New Roman" w:hAnsi="Times New Roman"/>
          <w:bCs/>
          <w:sz w:val="24"/>
          <w:szCs w:val="24"/>
        </w:rPr>
        <w:t xml:space="preserve">RF006] e </w:t>
      </w:r>
      <w:r>
        <w:rPr>
          <w:rFonts w:ascii="Times New Roman" w:eastAsia="Times New Roman" w:hAnsi="Times New Roman"/>
          <w:bCs/>
          <w:sz w:val="24"/>
          <w:szCs w:val="24"/>
        </w:rPr>
        <w:t>[</w:t>
      </w:r>
      <w:r w:rsidRPr="00CA57DE">
        <w:rPr>
          <w:rFonts w:ascii="Times New Roman" w:eastAsia="Times New Roman" w:hAnsi="Times New Roman"/>
          <w:bCs/>
          <w:sz w:val="24"/>
          <w:szCs w:val="24"/>
        </w:rPr>
        <w:t>RF006</w:t>
      </w:r>
      <w:r w:rsidRPr="005A0886">
        <w:rPr>
          <w:rFonts w:ascii="Times New Roman" w:eastAsia="Times New Roman" w:hAnsi="Times New Roman"/>
          <w:bCs/>
          <w:sz w:val="24"/>
          <w:szCs w:val="24"/>
        </w:rPr>
        <w:t>.1], podendo visualiza-la, altera-la, ou exclui-la.</w:t>
      </w:r>
    </w:p>
    <w:p w14:paraId="0F06C326" w14:textId="77777777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/>
          <w:bCs/>
          <w:sz w:val="24"/>
          <w:szCs w:val="24"/>
        </w:rPr>
        <w:t>Entrada e pré-condições</w:t>
      </w:r>
    </w:p>
    <w:p w14:paraId="1179456D" w14:textId="77777777" w:rsidR="00F26A8C" w:rsidRPr="005A0886" w:rsidRDefault="00F26A8C" w:rsidP="00F26A8C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Cs/>
          <w:sz w:val="24"/>
          <w:szCs w:val="24"/>
        </w:rPr>
        <w:t xml:space="preserve">O sistema exibirá todas as listas dinâmicas criada pelo coordenador, na ordem criada e especificando a turma, atividade específica e status. </w:t>
      </w:r>
    </w:p>
    <w:p w14:paraId="7469180C" w14:textId="77777777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/>
          <w:bCs/>
          <w:sz w:val="24"/>
          <w:szCs w:val="24"/>
        </w:rPr>
        <w:t>Processamento</w:t>
      </w:r>
      <w:r w:rsidRPr="005A0886">
        <w:rPr>
          <w:rFonts w:ascii="Times New Roman" w:eastAsia="Times New Roman" w:hAnsi="Times New Roman"/>
          <w:bCs/>
          <w:sz w:val="24"/>
          <w:szCs w:val="24"/>
        </w:rPr>
        <w:br/>
        <w:t>Os coordenadores poderão visualizar as informações da lista e imprimi-la ou salva-la como documento.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26A8C" w:rsidRPr="005A0886" w14:paraId="616DF8E4" w14:textId="77777777" w:rsidTr="00667C23">
        <w:tc>
          <w:tcPr>
            <w:tcW w:w="1809" w:type="dxa"/>
            <w:shd w:val="clear" w:color="auto" w:fill="auto"/>
          </w:tcPr>
          <w:p w14:paraId="7ECC8010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0659E1D3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41390071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2D2D002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C82B837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DE1E781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4E7B0B51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Desejável</w:t>
            </w:r>
          </w:p>
        </w:tc>
      </w:tr>
    </w:tbl>
    <w:p w14:paraId="04037B03" w14:textId="718E20B2" w:rsidR="00F26A8C" w:rsidRPr="005A0886" w:rsidRDefault="00F26A8C" w:rsidP="00F26A8C">
      <w:pPr>
        <w:pStyle w:val="Requisito"/>
        <w:rPr>
          <w:iCs/>
        </w:rPr>
      </w:pPr>
      <w:r w:rsidRPr="00CA57DE">
        <w:rPr>
          <w:color w:val="000000" w:themeColor="text1"/>
        </w:rPr>
        <w:t>[</w:t>
      </w:r>
      <w:r w:rsidRPr="005A0886">
        <w:t>RF00</w:t>
      </w:r>
      <w:r>
        <w:t>8</w:t>
      </w:r>
      <w:r w:rsidRPr="005A0886">
        <w:t xml:space="preserve">] – O sistema deve permitir aos coordenadores </w:t>
      </w:r>
      <w:r>
        <w:t>de enviarem a</w:t>
      </w:r>
      <w:r w:rsidR="00DA5BB0">
        <w:t xml:space="preserve"> LISTA DINÂMICA para o DDE.</w:t>
      </w:r>
    </w:p>
    <w:p w14:paraId="1492E7B4" w14:textId="3BFC14FD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Cs/>
          <w:sz w:val="24"/>
          <w:szCs w:val="24"/>
        </w:rPr>
        <w:t xml:space="preserve">Os coordenadores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ter uma opção que permita-os </w:t>
      </w:r>
      <w:r w:rsidR="00DA5BB0">
        <w:rPr>
          <w:rFonts w:ascii="Times New Roman" w:eastAsia="Times New Roman" w:hAnsi="Times New Roman"/>
          <w:bCs/>
          <w:sz w:val="24"/>
          <w:szCs w:val="24"/>
        </w:rPr>
        <w:t>enviar a listagem feita por eles ao DDE.</w:t>
      </w:r>
    </w:p>
    <w:p w14:paraId="62CF8E0D" w14:textId="77777777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/>
          <w:bCs/>
          <w:sz w:val="24"/>
          <w:szCs w:val="24"/>
        </w:rPr>
        <w:t>Entrada e pré-condições</w:t>
      </w:r>
    </w:p>
    <w:p w14:paraId="4F896243" w14:textId="6C189EDE" w:rsidR="00F26A8C" w:rsidRPr="005A0886" w:rsidRDefault="00F26A8C" w:rsidP="00F26A8C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Cs/>
          <w:sz w:val="24"/>
          <w:szCs w:val="24"/>
        </w:rPr>
        <w:t>O sistema exibirá todas as listas dinâmicas criada pelo coordenador, na ordem criada e especificando a turma, atividade específica e status</w:t>
      </w:r>
      <w:r w:rsidR="00DA5BB0">
        <w:rPr>
          <w:rFonts w:ascii="Times New Roman" w:eastAsia="Times New Roman" w:hAnsi="Times New Roman"/>
          <w:bCs/>
          <w:sz w:val="24"/>
          <w:szCs w:val="24"/>
        </w:rPr>
        <w:t xml:space="preserve"> e enviá-la ao DDE.</w:t>
      </w:r>
    </w:p>
    <w:p w14:paraId="648B8080" w14:textId="023A378F" w:rsidR="00F26A8C" w:rsidRPr="005A0886" w:rsidRDefault="00F26A8C" w:rsidP="00F26A8C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A0886">
        <w:rPr>
          <w:rFonts w:ascii="Times New Roman" w:eastAsia="Times New Roman" w:hAnsi="Times New Roman"/>
          <w:b/>
          <w:bCs/>
          <w:sz w:val="24"/>
          <w:szCs w:val="24"/>
        </w:rPr>
        <w:t>Processamento</w:t>
      </w:r>
      <w:r w:rsidRPr="005A0886">
        <w:rPr>
          <w:rFonts w:ascii="Times New Roman" w:eastAsia="Times New Roman" w:hAnsi="Times New Roman"/>
          <w:bCs/>
          <w:sz w:val="24"/>
          <w:szCs w:val="24"/>
        </w:rPr>
        <w:br/>
        <w:t xml:space="preserve">Os coordenadores poderão visualizar as informações da lista </w:t>
      </w:r>
      <w:r w:rsidR="00DA5BB0">
        <w:rPr>
          <w:rFonts w:ascii="Times New Roman" w:eastAsia="Times New Roman" w:hAnsi="Times New Roman"/>
          <w:bCs/>
          <w:sz w:val="24"/>
          <w:szCs w:val="24"/>
        </w:rPr>
        <w:t>e enviá-la ao DDE.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26A8C" w:rsidRPr="005A0886" w14:paraId="3F79C329" w14:textId="77777777" w:rsidTr="00667C23">
        <w:tc>
          <w:tcPr>
            <w:tcW w:w="1809" w:type="dxa"/>
            <w:shd w:val="clear" w:color="auto" w:fill="auto"/>
          </w:tcPr>
          <w:p w14:paraId="56CD985F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285B679A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55A258C9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5034E8B1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18CFA7B1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7160FF86" w14:textId="77777777" w:rsidR="00F26A8C" w:rsidRPr="005A0886" w:rsidRDefault="00F26A8C" w:rsidP="00667C23">
            <w:pPr>
              <w:snapToGrid w:val="0"/>
              <w:spacing w:after="240"/>
              <w:rPr>
                <w:rFonts w:ascii="Wingdings" w:hAnsi="Wingdings"/>
                <w:b/>
              </w:rPr>
            </w:pPr>
            <w:r w:rsidRPr="005A0886">
              <w:rPr>
                <w:rFonts w:ascii="Wingdings" w:hAnsi="Wingdings"/>
                <w:b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3137A9CC" w14:textId="77777777" w:rsidR="00F26A8C" w:rsidRPr="005A0886" w:rsidRDefault="00F26A8C" w:rsidP="00667C23">
            <w:pPr>
              <w:snapToGrid w:val="0"/>
              <w:spacing w:after="240"/>
              <w:rPr>
                <w:b/>
              </w:rPr>
            </w:pPr>
            <w:r w:rsidRPr="005A0886">
              <w:rPr>
                <w:b/>
              </w:rPr>
              <w:t>Desejável</w:t>
            </w:r>
          </w:p>
        </w:tc>
      </w:tr>
    </w:tbl>
    <w:p w14:paraId="3D40E3BF" w14:textId="77777777" w:rsidR="00F26A8C" w:rsidRPr="005A0886" w:rsidRDefault="00F26A8C" w:rsidP="00F26A8C"/>
    <w:p w14:paraId="32EE700B" w14:textId="72E4ECE1" w:rsidR="00DA5BB0" w:rsidRPr="00DA5BB0" w:rsidRDefault="00DA5BB0" w:rsidP="00DA5BB0">
      <w:pPr>
        <w:pStyle w:val="Requisito"/>
        <w:rPr>
          <w:iCs/>
          <w:color w:val="385623" w:themeColor="accent6" w:themeShade="80"/>
        </w:rPr>
      </w:pPr>
      <w:r w:rsidRPr="00DA5BB0">
        <w:rPr>
          <w:color w:val="385623" w:themeColor="accent6" w:themeShade="80"/>
        </w:rPr>
        <w:t>[RF00</w:t>
      </w:r>
      <w:r>
        <w:rPr>
          <w:color w:val="385623" w:themeColor="accent6" w:themeShade="80"/>
        </w:rPr>
        <w:t>9</w:t>
      </w:r>
      <w:r w:rsidRPr="00DA5BB0">
        <w:rPr>
          <w:color w:val="385623" w:themeColor="accent6" w:themeShade="80"/>
        </w:rPr>
        <w:t xml:space="preserve">] – O sistema deve permitir os </w:t>
      </w:r>
      <w:r>
        <w:rPr>
          <w:color w:val="385623" w:themeColor="accent6" w:themeShade="80"/>
        </w:rPr>
        <w:t>professores</w:t>
      </w:r>
      <w:r w:rsidRPr="00DA5BB0">
        <w:rPr>
          <w:color w:val="385623" w:themeColor="accent6" w:themeShade="80"/>
        </w:rPr>
        <w:t xml:space="preserve"> a criar uma </w:t>
      </w:r>
      <w:r>
        <w:rPr>
          <w:color w:val="385623" w:themeColor="accent6" w:themeShade="80"/>
        </w:rPr>
        <w:t>LISTA ESPORÁDICA</w:t>
      </w:r>
      <w:r w:rsidRPr="00DA5BB0">
        <w:rPr>
          <w:color w:val="385623" w:themeColor="accent6" w:themeShade="80"/>
        </w:rPr>
        <w:t>.</w:t>
      </w:r>
    </w:p>
    <w:p w14:paraId="004D1C95" w14:textId="55A86B98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Os </w:t>
      </w:r>
      <w:r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professores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devem ter permissão para criar uma lista </w:t>
      </w:r>
      <w:r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de alunos</w:t>
      </w:r>
      <w:r w:rsidR="00A224CF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que necessitam ficar no campus de forma pontual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, gerando um registro (lista</w:t>
      </w:r>
      <w:r w:rsidR="00A224CF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) dessa lista.</w:t>
      </w:r>
    </w:p>
    <w:p w14:paraId="294E37A7" w14:textId="7777777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Entrada e pré-condições</w:t>
      </w:r>
    </w:p>
    <w:p w14:paraId="38B9CC00" w14:textId="4ECFD87F" w:rsidR="00DA5BB0" w:rsidRPr="00DA5BB0" w:rsidRDefault="00DA5BB0" w:rsidP="00DA5BB0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Os alunos </w:t>
      </w:r>
      <w:r w:rsidR="00A224CF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devem estar regularmente matriculados no período para requisitarem entrar na lista</w:t>
      </w:r>
    </w:p>
    <w:p w14:paraId="4AD3E50E" w14:textId="5835D464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Processamento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br/>
        <w:t xml:space="preserve">O responsável acessará a lista com os nomes dos alunos selecionando-os de acordo com </w:t>
      </w:r>
      <w:r w:rsidR="00A224CF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 curso, turma ou período matriculado, e o adicionará na listagem </w:t>
      </w:r>
    </w:p>
    <w:tbl>
      <w:tblPr>
        <w:tblW w:w="98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  <w:gridCol w:w="1381"/>
      </w:tblGrid>
      <w:tr w:rsidR="00DA5BB0" w:rsidRPr="00DA5BB0" w14:paraId="20F79A62" w14:textId="77777777" w:rsidTr="00667C23">
        <w:tc>
          <w:tcPr>
            <w:tcW w:w="1809" w:type="dxa"/>
            <w:shd w:val="clear" w:color="auto" w:fill="auto"/>
          </w:tcPr>
          <w:p w14:paraId="3E0727BF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lastRenderedPageBreak/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338CA62D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35CFD361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00ED1193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1C7E602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0CCF97A6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12F96DC6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Desejável</w:t>
            </w:r>
          </w:p>
        </w:tc>
        <w:tc>
          <w:tcPr>
            <w:tcW w:w="1381" w:type="dxa"/>
          </w:tcPr>
          <w:p w14:paraId="05F4F214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</w:p>
        </w:tc>
      </w:tr>
    </w:tbl>
    <w:p w14:paraId="55EA6AC5" w14:textId="36A0E6F8" w:rsidR="00DA5BB0" w:rsidRPr="00DA5BB0" w:rsidRDefault="00DA5BB0" w:rsidP="00DA5BB0">
      <w:pPr>
        <w:pStyle w:val="Requisito"/>
        <w:rPr>
          <w:iCs/>
          <w:color w:val="385623" w:themeColor="accent6" w:themeShade="80"/>
        </w:rPr>
      </w:pPr>
      <w:r w:rsidRPr="00DA5BB0">
        <w:rPr>
          <w:color w:val="385623" w:themeColor="accent6" w:themeShade="80"/>
        </w:rPr>
        <w:t>[RF00</w:t>
      </w:r>
      <w:r>
        <w:rPr>
          <w:color w:val="385623" w:themeColor="accent6" w:themeShade="80"/>
        </w:rPr>
        <w:t>9</w:t>
      </w:r>
      <w:r w:rsidRPr="00DA5BB0">
        <w:rPr>
          <w:color w:val="385623" w:themeColor="accent6" w:themeShade="80"/>
        </w:rPr>
        <w:t xml:space="preserve">.1] – O sistema deve permitir os </w:t>
      </w:r>
      <w:r w:rsidR="00A224CF">
        <w:rPr>
          <w:color w:val="385623" w:themeColor="accent6" w:themeShade="80"/>
        </w:rPr>
        <w:t>professores</w:t>
      </w:r>
      <w:r w:rsidRPr="00DA5BB0">
        <w:rPr>
          <w:color w:val="385623" w:themeColor="accent6" w:themeShade="80"/>
        </w:rPr>
        <w:t xml:space="preserve"> a alterar somente a lista </w:t>
      </w:r>
      <w:r w:rsidR="00A224CF">
        <w:rPr>
          <w:color w:val="385623" w:themeColor="accent6" w:themeShade="80"/>
        </w:rPr>
        <w:t>ESPORÁDICA</w:t>
      </w:r>
      <w:r w:rsidRPr="00DA5BB0">
        <w:rPr>
          <w:color w:val="385623" w:themeColor="accent6" w:themeShade="80"/>
        </w:rPr>
        <w:t xml:space="preserve"> criada por ele.</w:t>
      </w:r>
    </w:p>
    <w:p w14:paraId="1D0EDC80" w14:textId="42F80760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Os </w:t>
      </w:r>
      <w:r w:rsidR="00A224CF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professores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devem ter permissão para alterar, excluir ou salvar a lista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de alunos que foram adicionados na listagem de acordo com o [RF00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9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], gerando um novo registro de (lista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) dessa lista.</w:t>
      </w:r>
    </w:p>
    <w:p w14:paraId="5E2DDCE3" w14:textId="7777777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Entrada e pré-condições</w:t>
      </w:r>
    </w:p>
    <w:p w14:paraId="207FC7C2" w14:textId="01CB7E08" w:rsidR="00DA5BB0" w:rsidRPr="00DA5BB0" w:rsidRDefault="00DA5BB0" w:rsidP="00DA5BB0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Os alunos devem estar na listagem criada de acordo com o [RF00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9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].</w:t>
      </w:r>
    </w:p>
    <w:p w14:paraId="611F2867" w14:textId="7777777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Processamento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br/>
        <w:t>O responsável acessará a lista com os nomes dos alunos selecionando-os de acordo com o aluno que tem uma das atividades específicas em seus dados, e poderá altera-la, exclui-la, ou salvar a lista criada.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A5BB0" w:rsidRPr="00DA5BB0" w14:paraId="6191AE7D" w14:textId="77777777" w:rsidTr="00667C23">
        <w:tc>
          <w:tcPr>
            <w:tcW w:w="1809" w:type="dxa"/>
            <w:shd w:val="clear" w:color="auto" w:fill="auto"/>
          </w:tcPr>
          <w:p w14:paraId="035DE9D6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44E0783B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72713FD4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7DAAA465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1671A49D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0C4E07F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3BE52A39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Desejável</w:t>
            </w:r>
          </w:p>
        </w:tc>
      </w:tr>
    </w:tbl>
    <w:p w14:paraId="2CDFCCD3" w14:textId="2B37EEE6" w:rsidR="00DA5BB0" w:rsidRPr="00DA5BB0" w:rsidRDefault="00DA5BB0" w:rsidP="00DA5BB0">
      <w:pPr>
        <w:pStyle w:val="Requisito"/>
        <w:rPr>
          <w:iCs/>
          <w:color w:val="385623" w:themeColor="accent6" w:themeShade="80"/>
        </w:rPr>
      </w:pPr>
      <w:r w:rsidRPr="00DA5BB0">
        <w:rPr>
          <w:color w:val="385623" w:themeColor="accent6" w:themeShade="80"/>
        </w:rPr>
        <w:t>[RF0</w:t>
      </w:r>
      <w:r>
        <w:rPr>
          <w:color w:val="385623" w:themeColor="accent6" w:themeShade="80"/>
        </w:rPr>
        <w:t>10</w:t>
      </w:r>
      <w:r w:rsidRPr="00DA5BB0">
        <w:rPr>
          <w:color w:val="385623" w:themeColor="accent6" w:themeShade="80"/>
        </w:rPr>
        <w:t xml:space="preserve">] – O sistema deve permitir </w:t>
      </w:r>
      <w:r w:rsidR="003E0722">
        <w:rPr>
          <w:color w:val="385623" w:themeColor="accent6" w:themeShade="80"/>
        </w:rPr>
        <w:t>aos professores</w:t>
      </w:r>
      <w:r w:rsidRPr="00DA5BB0">
        <w:rPr>
          <w:color w:val="385623" w:themeColor="accent6" w:themeShade="80"/>
        </w:rPr>
        <w:t xml:space="preserve"> de terem acesso a LISTA </w:t>
      </w:r>
      <w:r w:rsidR="003E0722">
        <w:rPr>
          <w:color w:val="385623" w:themeColor="accent6" w:themeShade="80"/>
        </w:rPr>
        <w:t>ESPORÁDICA</w:t>
      </w:r>
      <w:r w:rsidRPr="00DA5BB0">
        <w:rPr>
          <w:color w:val="385623" w:themeColor="accent6" w:themeShade="80"/>
        </w:rPr>
        <w:t xml:space="preserve"> criada por eles.</w:t>
      </w:r>
    </w:p>
    <w:p w14:paraId="20C18535" w14:textId="1D4760C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Os coordenadores devem ter acesso às listas dinâmicas criadas por eles no [RF00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9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] e [RF00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9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.1], podendo visualiza-la, altera-la, ou exclui-la.</w:t>
      </w:r>
    </w:p>
    <w:p w14:paraId="3B2011D4" w14:textId="7777777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Entrada e pré-condições</w:t>
      </w:r>
    </w:p>
    <w:p w14:paraId="5858C81B" w14:textId="18D2FAA0" w:rsidR="00DA5BB0" w:rsidRPr="00DA5BB0" w:rsidRDefault="00DA5BB0" w:rsidP="00DA5BB0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 sistema exibirá todas as listas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criada pelo coordenador, na ordem criada e especificando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o curso, turma e período do aluno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. </w:t>
      </w:r>
    </w:p>
    <w:p w14:paraId="6101A8B2" w14:textId="2D301F9D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Processamento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br/>
        <w:t xml:space="preserve">Os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professores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poderão visualizar as informações da lista e imprimi-la ou salva-la como documento.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A5BB0" w:rsidRPr="00DA5BB0" w14:paraId="733EF6D6" w14:textId="77777777" w:rsidTr="00667C23">
        <w:tc>
          <w:tcPr>
            <w:tcW w:w="1809" w:type="dxa"/>
            <w:shd w:val="clear" w:color="auto" w:fill="auto"/>
          </w:tcPr>
          <w:p w14:paraId="17B19C4B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13C5A4BE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04DC90B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6326716D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54DA58E9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5791B537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0BE1DF44" w14:textId="25A1F45F" w:rsidR="00AB18D6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Desejáve</w:t>
            </w:r>
            <w:r w:rsidR="00AB18D6">
              <w:rPr>
                <w:b/>
                <w:color w:val="385623" w:themeColor="accent6" w:themeShade="80"/>
              </w:rPr>
              <w:t>l</w:t>
            </w:r>
          </w:p>
        </w:tc>
      </w:tr>
    </w:tbl>
    <w:p w14:paraId="5190665A" w14:textId="6783A463" w:rsidR="00DA5BB0" w:rsidRPr="00DA5BB0" w:rsidRDefault="00DA5BB0" w:rsidP="00DA5BB0">
      <w:pPr>
        <w:pStyle w:val="Requisito"/>
        <w:rPr>
          <w:iCs/>
          <w:color w:val="385623" w:themeColor="accent6" w:themeShade="80"/>
        </w:rPr>
      </w:pPr>
      <w:r w:rsidRPr="00DA5BB0">
        <w:rPr>
          <w:color w:val="385623" w:themeColor="accent6" w:themeShade="80"/>
        </w:rPr>
        <w:t>[RF0</w:t>
      </w:r>
      <w:r>
        <w:rPr>
          <w:color w:val="385623" w:themeColor="accent6" w:themeShade="80"/>
        </w:rPr>
        <w:t>11</w:t>
      </w:r>
      <w:r w:rsidRPr="00DA5BB0">
        <w:rPr>
          <w:color w:val="385623" w:themeColor="accent6" w:themeShade="80"/>
        </w:rPr>
        <w:t xml:space="preserve">] – O sistema deve permitir aos </w:t>
      </w:r>
      <w:r w:rsidR="003E0722">
        <w:rPr>
          <w:color w:val="385623" w:themeColor="accent6" w:themeShade="80"/>
        </w:rPr>
        <w:t>professores</w:t>
      </w:r>
      <w:r w:rsidRPr="00DA5BB0">
        <w:rPr>
          <w:color w:val="385623" w:themeColor="accent6" w:themeShade="80"/>
        </w:rPr>
        <w:t xml:space="preserve"> de enviarem a LISTA </w:t>
      </w:r>
      <w:r w:rsidR="003E0722">
        <w:rPr>
          <w:color w:val="385623" w:themeColor="accent6" w:themeShade="80"/>
        </w:rPr>
        <w:t>ESPORÁDICA</w:t>
      </w:r>
      <w:r w:rsidRPr="00DA5BB0">
        <w:rPr>
          <w:color w:val="385623" w:themeColor="accent6" w:themeShade="80"/>
        </w:rPr>
        <w:t xml:space="preserve"> para o DDE.</w:t>
      </w:r>
    </w:p>
    <w:p w14:paraId="2BB37937" w14:textId="14C05D3F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Os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professores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ter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ão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uma opção que permita-os enviar a listagem feita por eles ao DDE</w:t>
      </w:r>
      <w:r w:rsidR="004654DD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, ao fazerem isso, estarão confirmando a solicitação feita pelos alunos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.</w:t>
      </w:r>
    </w:p>
    <w:p w14:paraId="1F3E09C0" w14:textId="77777777" w:rsidR="00DA5BB0" w:rsidRPr="00DA5BB0" w:rsidRDefault="00DA5BB0" w:rsidP="00DA5BB0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/>
          <w:bCs/>
          <w:color w:val="385623" w:themeColor="accent6" w:themeShade="80"/>
          <w:sz w:val="24"/>
          <w:szCs w:val="24"/>
        </w:rPr>
        <w:t>Entrada e pré-condições</w:t>
      </w:r>
    </w:p>
    <w:p w14:paraId="2A08CB44" w14:textId="332ADDE0" w:rsidR="00DA5BB0" w:rsidRPr="00DA5BB0" w:rsidRDefault="00DA5BB0" w:rsidP="00DA5BB0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</w:pP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O sistema exibirá todas as listas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esporádicas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criada pelo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professor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, na ordem criada e especificando a </w:t>
      </w:r>
      <w:r w:rsidR="003E0722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curso, turma, período</w:t>
      </w:r>
      <w:r w:rsidR="00677957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, data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 e status</w:t>
      </w:r>
      <w:r w:rsidR="00677957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 xml:space="preserve">, assim podendo </w:t>
      </w:r>
      <w:r w:rsidRPr="00DA5BB0">
        <w:rPr>
          <w:rFonts w:ascii="Times New Roman" w:eastAsia="Times New Roman" w:hAnsi="Times New Roman"/>
          <w:bCs/>
          <w:color w:val="385623" w:themeColor="accent6" w:themeShade="80"/>
          <w:sz w:val="24"/>
          <w:szCs w:val="24"/>
        </w:rPr>
        <w:t>enviá-la ao DDE.</w:t>
      </w: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A5BB0" w:rsidRPr="00DA5BB0" w14:paraId="74FF0BC1" w14:textId="77777777" w:rsidTr="00667C23">
        <w:tc>
          <w:tcPr>
            <w:tcW w:w="1809" w:type="dxa"/>
            <w:shd w:val="clear" w:color="auto" w:fill="auto"/>
          </w:tcPr>
          <w:p w14:paraId="4E44B363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lastRenderedPageBreak/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3CA2C604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4B935441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6E14226B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157956CA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B0336DB" w14:textId="77777777" w:rsidR="00DA5BB0" w:rsidRPr="00DA5BB0" w:rsidRDefault="00DA5BB0" w:rsidP="00667C23">
            <w:pPr>
              <w:snapToGrid w:val="0"/>
              <w:spacing w:after="240"/>
              <w:rPr>
                <w:rFonts w:ascii="Wingdings" w:hAnsi="Wingdings"/>
                <w:b/>
                <w:color w:val="385623" w:themeColor="accent6" w:themeShade="80"/>
              </w:rPr>
            </w:pPr>
            <w:r w:rsidRPr="00DA5BB0">
              <w:rPr>
                <w:rFonts w:ascii="Wingdings" w:hAnsi="Wingdings"/>
                <w:b/>
                <w:color w:val="385623" w:themeColor="accent6" w:themeShade="8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755C6797" w14:textId="77777777" w:rsidR="00DA5BB0" w:rsidRPr="00DA5BB0" w:rsidRDefault="00DA5BB0" w:rsidP="00667C23">
            <w:pPr>
              <w:snapToGrid w:val="0"/>
              <w:spacing w:after="240"/>
              <w:rPr>
                <w:b/>
                <w:color w:val="385623" w:themeColor="accent6" w:themeShade="80"/>
              </w:rPr>
            </w:pPr>
            <w:r w:rsidRPr="00DA5BB0">
              <w:rPr>
                <w:b/>
                <w:color w:val="385623" w:themeColor="accent6" w:themeShade="80"/>
              </w:rPr>
              <w:t>Desejável</w:t>
            </w:r>
          </w:p>
        </w:tc>
      </w:tr>
    </w:tbl>
    <w:p w14:paraId="4C29C049" w14:textId="18CFF4B5" w:rsidR="00677957" w:rsidRPr="00677957" w:rsidRDefault="00677957" w:rsidP="00677957">
      <w:pPr>
        <w:pStyle w:val="Requisito"/>
        <w:rPr>
          <w:iCs/>
          <w:color w:val="FF0000"/>
        </w:rPr>
      </w:pPr>
      <w:r w:rsidRPr="00677957">
        <w:rPr>
          <w:color w:val="FF0000"/>
        </w:rPr>
        <w:t>[RF0</w:t>
      </w:r>
      <w:r w:rsidR="000D706F">
        <w:rPr>
          <w:color w:val="FF0000"/>
        </w:rPr>
        <w:t>12</w:t>
      </w:r>
      <w:r w:rsidRPr="00677957">
        <w:rPr>
          <w:color w:val="FF0000"/>
        </w:rPr>
        <w:t xml:space="preserve">] – O sistema deve permitir </w:t>
      </w:r>
      <w:r>
        <w:rPr>
          <w:color w:val="FF0000"/>
        </w:rPr>
        <w:t>os alunos</w:t>
      </w:r>
      <w:r w:rsidRPr="00677957">
        <w:rPr>
          <w:color w:val="FF0000"/>
        </w:rPr>
        <w:t xml:space="preserve"> a criar uma </w:t>
      </w:r>
      <w:r>
        <w:rPr>
          <w:color w:val="FF0000"/>
        </w:rPr>
        <w:t xml:space="preserve">solicitação de entrada em uma das listagens (LISTA FIXA, LISTA DINÂMICA, </w:t>
      </w:r>
      <w:r w:rsidRPr="00677957">
        <w:rPr>
          <w:color w:val="FF0000"/>
        </w:rPr>
        <w:t>LISTA ESPORÁDICA</w:t>
      </w:r>
      <w:r>
        <w:rPr>
          <w:color w:val="FF0000"/>
        </w:rPr>
        <w:t>)</w:t>
      </w:r>
      <w:r w:rsidRPr="00677957">
        <w:rPr>
          <w:color w:val="FF0000"/>
        </w:rPr>
        <w:t>.</w:t>
      </w:r>
    </w:p>
    <w:p w14:paraId="78C29A9D" w14:textId="27D2C0BB" w:rsidR="00677957" w:rsidRDefault="00677957" w:rsidP="0067795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Os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alunos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autorizados poderão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criar uma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solicitação para entrar em uma das categorias de lista</w:t>
      </w:r>
      <w:r w:rsidR="000D706F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. </w:t>
      </w:r>
    </w:p>
    <w:p w14:paraId="5B388339" w14:textId="3D1AE1E9" w:rsidR="000D706F" w:rsidRDefault="000D706F" w:rsidP="0067795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/>
          <w:bCs/>
          <w:color w:val="FF0000"/>
          <w:sz w:val="24"/>
          <w:szCs w:val="24"/>
        </w:rPr>
        <w:t>1 - Se escolher lista fixa: Deve informar as disciplinas que pagará no contraturno, de forma fixa na semana.</w:t>
      </w:r>
    </w:p>
    <w:p w14:paraId="4BA2A963" w14:textId="74E42573" w:rsidR="000D706F" w:rsidRPr="00677957" w:rsidRDefault="000D706F" w:rsidP="0067795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/>
          <w:bCs/>
          <w:color w:val="FF0000"/>
          <w:sz w:val="24"/>
          <w:szCs w:val="24"/>
        </w:rPr>
        <w:t>2 - Se escolher lista dinâmica: Deve informar a atividade específica e o(s) dia(s) da semana que fará aquela atividade.</w:t>
      </w:r>
    </w:p>
    <w:p w14:paraId="4ABF0F71" w14:textId="712BA9B1" w:rsidR="006F4210" w:rsidRPr="00677957" w:rsidRDefault="006F4210" w:rsidP="006F4210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/>
          <w:bCs/>
          <w:color w:val="FF0000"/>
          <w:sz w:val="24"/>
          <w:szCs w:val="24"/>
        </w:rPr>
        <w:t>3 - Se escolher lista esporádica: Deve informar o professor responsável por receber a solicitação e descrever o motivo.</w:t>
      </w:r>
    </w:p>
    <w:p w14:paraId="5CB28107" w14:textId="359A3AD3" w:rsidR="00677957" w:rsidRPr="00677957" w:rsidRDefault="00677957" w:rsidP="00677957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Entrada e pré-condições</w:t>
      </w:r>
    </w:p>
    <w:p w14:paraId="470CDD75" w14:textId="77777777" w:rsidR="00677957" w:rsidRPr="00677957" w:rsidRDefault="00677957" w:rsidP="00677957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>Os alunos devem estar regularmente matriculados no período para requisitarem entrar na lista</w:t>
      </w:r>
    </w:p>
    <w:p w14:paraId="5398AB44" w14:textId="2562BD2B" w:rsidR="00677957" w:rsidRPr="00677957" w:rsidRDefault="00677957" w:rsidP="00677957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Processamento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br/>
        <w:t xml:space="preserve">O acessará a </w:t>
      </w:r>
      <w:r w:rsidR="006F4210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opção de entrar na 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>lista</w:t>
      </w:r>
      <w:r w:rsidR="006F4210">
        <w:rPr>
          <w:rFonts w:ascii="Times New Roman" w:eastAsia="Times New Roman" w:hAnsi="Times New Roman"/>
          <w:bCs/>
          <w:color w:val="FF0000"/>
          <w:sz w:val="24"/>
          <w:szCs w:val="24"/>
        </w:rPr>
        <w:t>, escolherá a que se enquadra na sua necessidade, irá selecionar o professor responsável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, </w:t>
      </w:r>
      <w:r w:rsidR="006F4210">
        <w:rPr>
          <w:rFonts w:ascii="Times New Roman" w:eastAsia="Times New Roman" w:hAnsi="Times New Roman"/>
          <w:bCs/>
          <w:color w:val="FF0000"/>
          <w:sz w:val="24"/>
          <w:szCs w:val="24"/>
        </w:rPr>
        <w:t>e explicará o motivo da solicitação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, e </w:t>
      </w:r>
      <w:r w:rsidR="006F4210">
        <w:rPr>
          <w:rFonts w:ascii="Times New Roman" w:eastAsia="Times New Roman" w:hAnsi="Times New Roman"/>
          <w:bCs/>
          <w:color w:val="FF0000"/>
          <w:sz w:val="24"/>
          <w:szCs w:val="24"/>
        </w:rPr>
        <w:t>por fim fará a solicitação.</w:t>
      </w:r>
      <w:r w:rsidR="007433F2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O sistema se encarregará de enviar a solicitação ao responsável de acordo com a categoria de listagem.</w:t>
      </w:r>
    </w:p>
    <w:tbl>
      <w:tblPr>
        <w:tblW w:w="98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  <w:gridCol w:w="1381"/>
      </w:tblGrid>
      <w:tr w:rsidR="00677957" w:rsidRPr="00677957" w14:paraId="7852722B" w14:textId="77777777" w:rsidTr="00667C23">
        <w:tc>
          <w:tcPr>
            <w:tcW w:w="1809" w:type="dxa"/>
            <w:shd w:val="clear" w:color="auto" w:fill="auto"/>
          </w:tcPr>
          <w:p w14:paraId="22EF40C6" w14:textId="77777777" w:rsidR="00677957" w:rsidRPr="00677957" w:rsidRDefault="00677957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4F94A314" w14:textId="77777777" w:rsidR="00677957" w:rsidRPr="00677957" w:rsidRDefault="00677957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1441041E" w14:textId="77777777" w:rsidR="00677957" w:rsidRPr="00677957" w:rsidRDefault="00677957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D47C22D" w14:textId="77777777" w:rsidR="00677957" w:rsidRPr="00677957" w:rsidRDefault="00677957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64F0F291" w14:textId="77777777" w:rsidR="00677957" w:rsidRPr="00677957" w:rsidRDefault="00677957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0A9683B0" w14:textId="77777777" w:rsidR="00677957" w:rsidRPr="00677957" w:rsidRDefault="00677957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4B46B6B3" w14:textId="77777777" w:rsidR="00677957" w:rsidRPr="00677957" w:rsidRDefault="00677957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Desejável</w:t>
            </w:r>
          </w:p>
        </w:tc>
        <w:tc>
          <w:tcPr>
            <w:tcW w:w="1381" w:type="dxa"/>
          </w:tcPr>
          <w:p w14:paraId="72DBE0F8" w14:textId="77777777" w:rsidR="00677957" w:rsidRPr="00677957" w:rsidRDefault="00677957" w:rsidP="00667C23">
            <w:pPr>
              <w:snapToGrid w:val="0"/>
              <w:spacing w:after="240"/>
              <w:rPr>
                <w:b/>
                <w:color w:val="FF0000"/>
              </w:rPr>
            </w:pPr>
          </w:p>
        </w:tc>
      </w:tr>
    </w:tbl>
    <w:p w14:paraId="6EADD83D" w14:textId="79CF4141" w:rsidR="00667C23" w:rsidRPr="00677957" w:rsidRDefault="00667C23" w:rsidP="00667C23">
      <w:pPr>
        <w:pStyle w:val="Requisito"/>
        <w:rPr>
          <w:iCs/>
          <w:color w:val="FF0000"/>
        </w:rPr>
      </w:pPr>
      <w:r w:rsidRPr="00677957">
        <w:rPr>
          <w:color w:val="FF0000"/>
        </w:rPr>
        <w:t>[RF0</w:t>
      </w:r>
      <w:r>
        <w:rPr>
          <w:color w:val="FF0000"/>
        </w:rPr>
        <w:t>13</w:t>
      </w:r>
      <w:r w:rsidRPr="00677957">
        <w:rPr>
          <w:color w:val="FF0000"/>
        </w:rPr>
        <w:t xml:space="preserve">] – O sistema deve permitir </w:t>
      </w:r>
      <w:r>
        <w:rPr>
          <w:color w:val="FF0000"/>
        </w:rPr>
        <w:t>os alunos</w:t>
      </w:r>
      <w:r w:rsidRPr="00677957">
        <w:rPr>
          <w:color w:val="FF0000"/>
        </w:rPr>
        <w:t xml:space="preserve"> a </w:t>
      </w:r>
      <w:r>
        <w:rPr>
          <w:color w:val="FF0000"/>
        </w:rPr>
        <w:t xml:space="preserve">alterar </w:t>
      </w:r>
      <w:r w:rsidRPr="00677957">
        <w:rPr>
          <w:color w:val="FF0000"/>
        </w:rPr>
        <w:t xml:space="preserve">uma </w:t>
      </w:r>
      <w:r>
        <w:rPr>
          <w:color w:val="FF0000"/>
        </w:rPr>
        <w:t xml:space="preserve">solicitação de entrada feita por ele em uma das listagens (LISTA FIXA, LISTA DINÂMICA, </w:t>
      </w:r>
      <w:r w:rsidRPr="00677957">
        <w:rPr>
          <w:color w:val="FF0000"/>
        </w:rPr>
        <w:t>LISTA ESPORÁDICA</w:t>
      </w:r>
      <w:r>
        <w:rPr>
          <w:color w:val="FF0000"/>
        </w:rPr>
        <w:t>)</w:t>
      </w:r>
      <w:r w:rsidRPr="00677957">
        <w:rPr>
          <w:color w:val="FF0000"/>
        </w:rPr>
        <w:t>.</w:t>
      </w:r>
    </w:p>
    <w:p w14:paraId="1E4D7FE4" w14:textId="145D2533" w:rsidR="00667C23" w:rsidRDefault="00667C23" w:rsidP="00667C23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Os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alunos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autorizados poderão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deletar e alterar uma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das solicitações feitas por ele para entrar em uma das categorias de lista. O sistema deve permitir que o responsável pelo aluno veja que o aluno fez a alteração ou excluiu.</w:t>
      </w:r>
    </w:p>
    <w:p w14:paraId="3647019C" w14:textId="77777777" w:rsidR="00667C23" w:rsidRPr="00677957" w:rsidRDefault="00667C23" w:rsidP="00667C23">
      <w:pPr>
        <w:pStyle w:val="PargrafodaLista"/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Entrada e pré-condições</w:t>
      </w:r>
    </w:p>
    <w:p w14:paraId="5D158A06" w14:textId="1BA8B2CF" w:rsidR="00667C23" w:rsidRPr="00677957" w:rsidRDefault="00667C23" w:rsidP="00667C23">
      <w:pPr>
        <w:pStyle w:val="PargrafodaLista"/>
        <w:spacing w:before="280" w:after="28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>Os alunos deve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m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ter cumprido o [RF012]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regularmente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 para poder acessar essas funcionalidades.</w:t>
      </w:r>
    </w:p>
    <w:p w14:paraId="1E5CE58B" w14:textId="39468B0B" w:rsidR="00667C23" w:rsidRPr="00677957" w:rsidRDefault="00667C23" w:rsidP="00667C23">
      <w:pPr>
        <w:pStyle w:val="PargrafodaLista"/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r w:rsidRPr="00677957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Processamento</w:t>
      </w:r>
      <w:r w:rsidRPr="00677957">
        <w:rPr>
          <w:rFonts w:ascii="Times New Roman" w:eastAsia="Times New Roman" w:hAnsi="Times New Roman"/>
          <w:bCs/>
          <w:color w:val="FF0000"/>
          <w:sz w:val="24"/>
          <w:szCs w:val="24"/>
        </w:rPr>
        <w:br/>
        <w:t xml:space="preserve">O </w:t>
      </w:r>
      <w:r>
        <w:rPr>
          <w:rFonts w:ascii="Times New Roman" w:eastAsia="Times New Roman" w:hAnsi="Times New Roman"/>
          <w:bCs/>
          <w:color w:val="FF0000"/>
          <w:sz w:val="24"/>
          <w:szCs w:val="24"/>
        </w:rPr>
        <w:t>aluno escolherá entre alterar e excluir a solicitação realizada, e preencherá novamente o formulário caso queira somente alterar. O sistema se encarregará de enviar a solicitação ao responsável de acordo com a categoria de listagem.</w:t>
      </w:r>
    </w:p>
    <w:tbl>
      <w:tblPr>
        <w:tblW w:w="98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  <w:gridCol w:w="1381"/>
      </w:tblGrid>
      <w:tr w:rsidR="00667C23" w:rsidRPr="00677957" w14:paraId="13FD3377" w14:textId="77777777" w:rsidTr="00667C23">
        <w:tc>
          <w:tcPr>
            <w:tcW w:w="1809" w:type="dxa"/>
            <w:shd w:val="clear" w:color="auto" w:fill="auto"/>
          </w:tcPr>
          <w:p w14:paraId="6CDEC568" w14:textId="77777777" w:rsidR="00667C23" w:rsidRPr="00677957" w:rsidRDefault="00667C23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lastRenderedPageBreak/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394824A9" w14:textId="77777777" w:rsidR="00667C23" w:rsidRPr="00677957" w:rsidRDefault="00667C23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1FB3473B" w14:textId="77777777" w:rsidR="00667C23" w:rsidRPr="00677957" w:rsidRDefault="00667C23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3BC06220" w14:textId="77777777" w:rsidR="00667C23" w:rsidRPr="00677957" w:rsidRDefault="00667C23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5E81283C" w14:textId="77777777" w:rsidR="00667C23" w:rsidRPr="00677957" w:rsidRDefault="00667C23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1BF171FF" w14:textId="77777777" w:rsidR="00667C23" w:rsidRPr="00677957" w:rsidRDefault="00667C23" w:rsidP="00667C23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77957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18AF0234" w14:textId="77777777" w:rsidR="00667C23" w:rsidRPr="00677957" w:rsidRDefault="00667C23" w:rsidP="00667C23">
            <w:pPr>
              <w:snapToGrid w:val="0"/>
              <w:spacing w:after="240"/>
              <w:rPr>
                <w:b/>
                <w:color w:val="FF0000"/>
              </w:rPr>
            </w:pPr>
            <w:r w:rsidRPr="00677957">
              <w:rPr>
                <w:b/>
                <w:color w:val="FF0000"/>
              </w:rPr>
              <w:t>Desejável</w:t>
            </w:r>
          </w:p>
        </w:tc>
        <w:tc>
          <w:tcPr>
            <w:tcW w:w="1381" w:type="dxa"/>
          </w:tcPr>
          <w:p w14:paraId="0CF45212" w14:textId="77777777" w:rsidR="00667C23" w:rsidRPr="00677957" w:rsidRDefault="00667C23" w:rsidP="00667C23">
            <w:pPr>
              <w:snapToGrid w:val="0"/>
              <w:spacing w:after="240"/>
              <w:rPr>
                <w:b/>
                <w:color w:val="FF0000"/>
              </w:rPr>
            </w:pPr>
          </w:p>
        </w:tc>
      </w:tr>
    </w:tbl>
    <w:p w14:paraId="4BF32153" w14:textId="0E057975" w:rsidR="00FB0A52" w:rsidRPr="00692EB2" w:rsidRDefault="00FB0A52" w:rsidP="00FB0A52">
      <w:pPr>
        <w:pStyle w:val="Requisito"/>
        <w:ind w:left="426" w:firstLine="282"/>
        <w:jc w:val="left"/>
        <w:rPr>
          <w:color w:val="FF0000"/>
        </w:rPr>
      </w:pPr>
      <w:r w:rsidRPr="00692EB2">
        <w:rPr>
          <w:color w:val="FF0000"/>
        </w:rPr>
        <w:t>[RF0</w:t>
      </w:r>
      <w:r>
        <w:rPr>
          <w:color w:val="FF0000"/>
        </w:rPr>
        <w:t>14</w:t>
      </w:r>
      <w:r w:rsidRPr="00692EB2">
        <w:rPr>
          <w:color w:val="FF0000"/>
        </w:rPr>
        <w:t xml:space="preserve">] - </w:t>
      </w:r>
      <w:r>
        <w:rPr>
          <w:color w:val="FF0000"/>
        </w:rPr>
        <w:t>Solicitar</w:t>
      </w:r>
      <w:r w:rsidRPr="00692EB2">
        <w:rPr>
          <w:color w:val="FF0000"/>
        </w:rPr>
        <w:t xml:space="preserve"> a confirmação d</w:t>
      </w:r>
      <w:r>
        <w:rPr>
          <w:color w:val="FF0000"/>
        </w:rPr>
        <w:t>o</w:t>
      </w:r>
      <w:r w:rsidRPr="00692EB2">
        <w:rPr>
          <w:color w:val="FF0000"/>
        </w:rPr>
        <w:t xml:space="preserve"> ticket </w:t>
      </w:r>
      <w:r>
        <w:rPr>
          <w:color w:val="FF0000"/>
        </w:rPr>
        <w:t xml:space="preserve">diário </w:t>
      </w:r>
      <w:r w:rsidRPr="00692EB2">
        <w:rPr>
          <w:color w:val="FF0000"/>
        </w:rPr>
        <w:t>por parte do aluno</w:t>
      </w:r>
    </w:p>
    <w:p w14:paraId="4952583A" w14:textId="0CE317F0" w:rsidR="00FB0A52" w:rsidRPr="00FB0A52" w:rsidRDefault="00FB0A52" w:rsidP="00FB0A52">
      <w:pPr>
        <w:numPr>
          <w:ilvl w:val="0"/>
          <w:numId w:val="5"/>
        </w:numPr>
        <w:suppressAutoHyphens/>
        <w:spacing w:before="280" w:after="0" w:line="240" w:lineRule="auto"/>
        <w:rPr>
          <w:color w:val="FF0000"/>
        </w:rPr>
      </w:pPr>
      <w:r w:rsidRPr="00692EB2">
        <w:rPr>
          <w:b/>
          <w:color w:val="FF0000"/>
        </w:rPr>
        <w:t>Descrição do caso de uso:</w:t>
      </w:r>
      <w:r w:rsidRPr="00692EB2">
        <w:rPr>
          <w:color w:val="FF0000"/>
        </w:rPr>
        <w:br/>
        <w:t>O Sistema deverá ter um perfil do aluno avisando que o mesmo tem direito ao ticket</w:t>
      </w:r>
      <w:r>
        <w:rPr>
          <w:color w:val="FF0000"/>
        </w:rPr>
        <w:t xml:space="preserve"> naquele dia</w:t>
      </w:r>
      <w:r w:rsidRPr="00692EB2">
        <w:rPr>
          <w:color w:val="FF0000"/>
        </w:rPr>
        <w:t xml:space="preserve">, e pede para confirmar através de um </w:t>
      </w:r>
      <w:r w:rsidRPr="00692EB2">
        <w:rPr>
          <w:i/>
          <w:color w:val="FF0000"/>
        </w:rPr>
        <w:t>botão de confirmação</w:t>
      </w:r>
      <w:r>
        <w:rPr>
          <w:color w:val="FF0000"/>
        </w:rPr>
        <w:t xml:space="preserve">, indicando que </w:t>
      </w:r>
      <w:r w:rsidRPr="00692EB2">
        <w:rPr>
          <w:color w:val="FF0000"/>
        </w:rPr>
        <w:t xml:space="preserve">vai fazer utilização do </w:t>
      </w:r>
      <w:r>
        <w:rPr>
          <w:color w:val="FF0000"/>
        </w:rPr>
        <w:t>seu ticket naquele</w:t>
      </w:r>
      <w:r w:rsidRPr="00692EB2">
        <w:rPr>
          <w:color w:val="FF0000"/>
        </w:rPr>
        <w:t xml:space="preserve"> di</w:t>
      </w:r>
      <w:r>
        <w:rPr>
          <w:color w:val="FF0000"/>
        </w:rPr>
        <w:t>a.</w:t>
      </w:r>
      <w:r w:rsidRPr="00FB0A52">
        <w:rPr>
          <w:color w:val="FF0000"/>
        </w:rPr>
        <w:t xml:space="preserve"> </w:t>
      </w:r>
    </w:p>
    <w:p w14:paraId="2377FD83" w14:textId="77777777" w:rsidR="00FB0A52" w:rsidRPr="00FB0A52" w:rsidRDefault="00FB0A52" w:rsidP="00FB0A52">
      <w:pPr>
        <w:suppressAutoHyphens/>
        <w:spacing w:after="0" w:line="240" w:lineRule="auto"/>
        <w:ind w:left="720"/>
        <w:rPr>
          <w:color w:val="FF0000"/>
        </w:rPr>
      </w:pPr>
    </w:p>
    <w:p w14:paraId="770F7233" w14:textId="73D3F70B" w:rsidR="00FB0A52" w:rsidRPr="00692EB2" w:rsidRDefault="00FB0A52" w:rsidP="00FB0A52">
      <w:pPr>
        <w:numPr>
          <w:ilvl w:val="0"/>
          <w:numId w:val="5"/>
        </w:numPr>
        <w:suppressAutoHyphens/>
        <w:spacing w:after="0" w:line="240" w:lineRule="auto"/>
        <w:rPr>
          <w:color w:val="FF0000"/>
        </w:rPr>
      </w:pPr>
      <w:r w:rsidRPr="00692EB2">
        <w:rPr>
          <w:b/>
          <w:color w:val="FF0000"/>
        </w:rPr>
        <w:t>Entrada e pré-condições</w:t>
      </w:r>
      <w:r w:rsidRPr="00692EB2">
        <w:rPr>
          <w:color w:val="FF0000"/>
        </w:rPr>
        <w:br/>
        <w:t xml:space="preserve">O aluno deve estar </w:t>
      </w:r>
      <w:r>
        <w:rPr>
          <w:color w:val="FF0000"/>
        </w:rPr>
        <w:t>autorizado a receber ticket n</w:t>
      </w:r>
      <w:r w:rsidRPr="00692EB2">
        <w:rPr>
          <w:color w:val="FF0000"/>
        </w:rPr>
        <w:t xml:space="preserve">o </w:t>
      </w:r>
      <w:r w:rsidR="00AB18D6">
        <w:rPr>
          <w:color w:val="FF0000"/>
        </w:rPr>
        <w:t>modelo de listagem solicitado</w:t>
      </w:r>
      <w:r>
        <w:rPr>
          <w:color w:val="FF0000"/>
        </w:rPr>
        <w:t xml:space="preserve">. O </w:t>
      </w:r>
      <w:r w:rsidRPr="00692EB2">
        <w:rPr>
          <w:color w:val="FF0000"/>
        </w:rPr>
        <w:t>horário da confirmação deve estar dentro do prazo de corte temporal</w:t>
      </w:r>
      <w:r>
        <w:rPr>
          <w:color w:val="FF0000"/>
        </w:rPr>
        <w:t xml:space="preserve">, que é até as </w:t>
      </w:r>
      <w:r w:rsidRPr="00692EB2">
        <w:rPr>
          <w:color w:val="FF0000"/>
        </w:rPr>
        <w:t>(9:00</w:t>
      </w:r>
      <w:r w:rsidR="00AB18D6">
        <w:rPr>
          <w:color w:val="FF0000"/>
        </w:rPr>
        <w:t>hrs</w:t>
      </w:r>
      <w:r w:rsidRPr="00692EB2">
        <w:rPr>
          <w:color w:val="FF0000"/>
        </w:rPr>
        <w:t>).</w:t>
      </w:r>
    </w:p>
    <w:p w14:paraId="6E291D45" w14:textId="77777777" w:rsidR="00FB0A52" w:rsidRPr="00692EB2" w:rsidRDefault="00FB0A52" w:rsidP="00FB0A52">
      <w:pPr>
        <w:spacing w:after="280"/>
        <w:rPr>
          <w:color w:val="FF000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43"/>
        <w:gridCol w:w="426"/>
        <w:gridCol w:w="1984"/>
        <w:gridCol w:w="425"/>
        <w:gridCol w:w="1985"/>
        <w:gridCol w:w="425"/>
        <w:gridCol w:w="1381"/>
      </w:tblGrid>
      <w:tr w:rsidR="00FB0A52" w:rsidRPr="00692EB2" w14:paraId="1D67054B" w14:textId="77777777" w:rsidTr="00A53801">
        <w:tc>
          <w:tcPr>
            <w:tcW w:w="1843" w:type="dxa"/>
            <w:shd w:val="clear" w:color="auto" w:fill="auto"/>
          </w:tcPr>
          <w:p w14:paraId="3A54D4CE" w14:textId="77777777" w:rsidR="00FB0A52" w:rsidRPr="00692EB2" w:rsidRDefault="00FB0A52" w:rsidP="00A53801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6374BCAC" w14:textId="77777777" w:rsidR="00FB0A52" w:rsidRPr="00692EB2" w:rsidRDefault="00FB0A52" w:rsidP="00A53801">
            <w:pPr>
              <w:snapToGrid w:val="0"/>
              <w:spacing w:after="240"/>
              <w:jc w:val="right"/>
              <w:rPr>
                <w:rFonts w:ascii="Wingdings" w:hAnsi="Wingdings"/>
                <w:color w:val="FF0000"/>
              </w:rPr>
            </w:pPr>
            <w:r w:rsidRPr="00692EB2">
              <w:rPr>
                <w:rFonts w:ascii="Wingdings" w:hAnsi="Wingdings"/>
                <w:color w:val="FF000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10770A86" w14:textId="77777777" w:rsidR="00FB0A52" w:rsidRPr="00692EB2" w:rsidRDefault="00FB0A52" w:rsidP="00A53801">
            <w:pPr>
              <w:snapToGrid w:val="0"/>
              <w:spacing w:after="240"/>
              <w:ind w:left="-108"/>
              <w:rPr>
                <w:color w:val="FF0000"/>
              </w:rPr>
            </w:pPr>
            <w:r w:rsidRPr="00692EB2">
              <w:rPr>
                <w:color w:val="FF000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1DB69B5" w14:textId="77777777" w:rsidR="00FB0A52" w:rsidRPr="00692EB2" w:rsidRDefault="00FB0A52" w:rsidP="00A53801">
            <w:pPr>
              <w:snapToGrid w:val="0"/>
              <w:spacing w:after="240"/>
              <w:jc w:val="right"/>
              <w:rPr>
                <w:rFonts w:ascii="Wingdings" w:hAnsi="Wingdings"/>
                <w:color w:val="FF0000"/>
              </w:rPr>
            </w:pPr>
            <w:r w:rsidRPr="00692EB2">
              <w:rPr>
                <w:rFonts w:ascii="Wingdings" w:hAnsi="Wingdings"/>
                <w:color w:val="FF000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197312FB" w14:textId="77777777" w:rsidR="00FB0A52" w:rsidRPr="00692EB2" w:rsidRDefault="00FB0A52" w:rsidP="00A53801">
            <w:pPr>
              <w:snapToGrid w:val="0"/>
              <w:spacing w:after="240"/>
              <w:ind w:left="-108"/>
              <w:rPr>
                <w:color w:val="FF0000"/>
              </w:rPr>
            </w:pPr>
            <w:r w:rsidRPr="00692EB2">
              <w:rPr>
                <w:color w:val="FF000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EABF2EF" w14:textId="77777777" w:rsidR="00FB0A52" w:rsidRPr="00692EB2" w:rsidRDefault="00FB0A52" w:rsidP="00A53801">
            <w:pPr>
              <w:snapToGrid w:val="0"/>
              <w:spacing w:after="240"/>
              <w:jc w:val="right"/>
              <w:rPr>
                <w:rFonts w:ascii="Wingdings" w:hAnsi="Wingdings"/>
                <w:color w:val="FF0000"/>
              </w:rPr>
            </w:pPr>
            <w:r w:rsidRPr="00692EB2">
              <w:rPr>
                <w:rFonts w:ascii="Wingdings" w:hAnsi="Wingdings"/>
                <w:color w:val="FF000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5593AD2A" w14:textId="77777777" w:rsidR="00FB0A52" w:rsidRPr="00692EB2" w:rsidRDefault="00FB0A52" w:rsidP="00A53801">
            <w:pPr>
              <w:snapToGrid w:val="0"/>
              <w:spacing w:after="240"/>
              <w:ind w:left="-108"/>
              <w:rPr>
                <w:color w:val="FF0000"/>
              </w:rPr>
            </w:pPr>
            <w:r w:rsidRPr="00692EB2">
              <w:rPr>
                <w:color w:val="FF0000"/>
              </w:rPr>
              <w:t>Desejável</w:t>
            </w:r>
          </w:p>
        </w:tc>
      </w:tr>
    </w:tbl>
    <w:p w14:paraId="1442CA57" w14:textId="70BBAFA8" w:rsidR="00FB0A52" w:rsidRPr="00692EB2" w:rsidRDefault="00FB0A52" w:rsidP="00FB0A52">
      <w:pPr>
        <w:pStyle w:val="Requisito"/>
        <w:ind w:left="426" w:firstLine="360"/>
        <w:jc w:val="left"/>
        <w:rPr>
          <w:iCs/>
          <w:color w:val="FF0000"/>
        </w:rPr>
      </w:pPr>
      <w:bookmarkStart w:id="5" w:name="__RefHeading__21_1452102030"/>
      <w:bookmarkEnd w:id="5"/>
      <w:r w:rsidRPr="00692EB2">
        <w:rPr>
          <w:color w:val="FF0000"/>
        </w:rPr>
        <w:t>[RF0</w:t>
      </w:r>
      <w:r>
        <w:rPr>
          <w:color w:val="FF0000"/>
        </w:rPr>
        <w:t>15</w:t>
      </w:r>
      <w:r w:rsidRPr="00692EB2">
        <w:rPr>
          <w:color w:val="FF0000"/>
        </w:rPr>
        <w:t xml:space="preserve">] - </w:t>
      </w:r>
      <w:r>
        <w:rPr>
          <w:iCs/>
          <w:color w:val="FF0000"/>
        </w:rPr>
        <w:t>Solicitar</w:t>
      </w:r>
      <w:r w:rsidRPr="00692EB2">
        <w:rPr>
          <w:iCs/>
          <w:color w:val="FF0000"/>
        </w:rPr>
        <w:t xml:space="preserve"> o cancelamento de ticket por parte do aluno</w:t>
      </w:r>
    </w:p>
    <w:p w14:paraId="61593901" w14:textId="740DA93E" w:rsidR="00FB0A52" w:rsidRPr="00692EB2" w:rsidRDefault="00FB0A52" w:rsidP="00FB0A52">
      <w:pPr>
        <w:numPr>
          <w:ilvl w:val="0"/>
          <w:numId w:val="4"/>
        </w:numPr>
        <w:suppressAutoHyphens/>
        <w:spacing w:before="280" w:after="0" w:line="240" w:lineRule="auto"/>
        <w:rPr>
          <w:color w:val="FF0000"/>
        </w:rPr>
      </w:pPr>
      <w:r w:rsidRPr="00692EB2">
        <w:rPr>
          <w:color w:val="FF0000"/>
        </w:rPr>
        <w:t>O Sistema deverá ter um perfil do aluno avisando que o mesmo tem direito ao ticket, e</w:t>
      </w:r>
      <w:r>
        <w:rPr>
          <w:color w:val="FF0000"/>
        </w:rPr>
        <w:t xml:space="preserve"> o aluno terá uma opção em que poderá p</w:t>
      </w:r>
      <w:r w:rsidRPr="00692EB2">
        <w:rPr>
          <w:color w:val="FF0000"/>
        </w:rPr>
        <w:t>ed</w:t>
      </w:r>
      <w:r>
        <w:rPr>
          <w:color w:val="FF0000"/>
        </w:rPr>
        <w:t>ir</w:t>
      </w:r>
      <w:r w:rsidRPr="00692EB2">
        <w:rPr>
          <w:color w:val="FF0000"/>
        </w:rPr>
        <w:t xml:space="preserve"> para </w:t>
      </w:r>
      <w:r>
        <w:rPr>
          <w:color w:val="FF0000"/>
        </w:rPr>
        <w:t>cancelar</w:t>
      </w:r>
      <w:r w:rsidR="00AB18D6">
        <w:rPr>
          <w:color w:val="FF0000"/>
        </w:rPr>
        <w:t xml:space="preserve"> seu ticket</w:t>
      </w:r>
      <w:r w:rsidRPr="00692EB2">
        <w:rPr>
          <w:color w:val="FF0000"/>
        </w:rPr>
        <w:t xml:space="preserve"> através de um </w:t>
      </w:r>
      <w:r w:rsidRPr="00692EB2">
        <w:rPr>
          <w:i/>
          <w:color w:val="FF0000"/>
        </w:rPr>
        <w:t>botão de cancelamento</w:t>
      </w:r>
      <w:r w:rsidR="00AB18D6">
        <w:rPr>
          <w:i/>
          <w:color w:val="FF0000"/>
        </w:rPr>
        <w:t>.</w:t>
      </w:r>
      <w:r w:rsidRPr="00692EB2">
        <w:rPr>
          <w:color w:val="FF0000"/>
        </w:rPr>
        <w:t xml:space="preserve"> </w:t>
      </w:r>
      <w:r w:rsidR="00AB18D6">
        <w:rPr>
          <w:color w:val="FF0000"/>
        </w:rPr>
        <w:t xml:space="preserve">E deverá informar se o cancelamento será somente </w:t>
      </w:r>
      <w:r w:rsidRPr="00692EB2">
        <w:rPr>
          <w:color w:val="FF0000"/>
        </w:rPr>
        <w:t>esporádico ou definitivo.</w:t>
      </w:r>
    </w:p>
    <w:p w14:paraId="0D1B1FFA" w14:textId="77777777" w:rsidR="00AB18D6" w:rsidRPr="00AB18D6" w:rsidRDefault="00AB18D6" w:rsidP="00AB18D6">
      <w:pPr>
        <w:suppressAutoHyphens/>
        <w:spacing w:after="0" w:line="240" w:lineRule="auto"/>
        <w:ind w:left="720"/>
        <w:rPr>
          <w:color w:val="FF0000"/>
        </w:rPr>
      </w:pPr>
    </w:p>
    <w:p w14:paraId="36ECCD8E" w14:textId="25B944A7" w:rsidR="00FB0A52" w:rsidRDefault="00FB0A52" w:rsidP="00FB0A52">
      <w:pPr>
        <w:numPr>
          <w:ilvl w:val="0"/>
          <w:numId w:val="4"/>
        </w:numPr>
        <w:suppressAutoHyphens/>
        <w:spacing w:after="0" w:line="240" w:lineRule="auto"/>
        <w:rPr>
          <w:color w:val="FF0000"/>
        </w:rPr>
      </w:pPr>
      <w:r w:rsidRPr="00692EB2">
        <w:rPr>
          <w:b/>
          <w:color w:val="FF0000"/>
        </w:rPr>
        <w:t>Entrada e pré-condições</w:t>
      </w:r>
      <w:r w:rsidRPr="00692EB2">
        <w:rPr>
          <w:color w:val="FF0000"/>
        </w:rPr>
        <w:br/>
      </w:r>
      <w:r w:rsidR="00AB18D6" w:rsidRPr="00692EB2">
        <w:rPr>
          <w:color w:val="FF0000"/>
        </w:rPr>
        <w:t xml:space="preserve">O aluno deve estar </w:t>
      </w:r>
      <w:r w:rsidR="00AB18D6">
        <w:rPr>
          <w:color w:val="FF0000"/>
        </w:rPr>
        <w:t>autorizado a receber ticket n</w:t>
      </w:r>
      <w:r w:rsidR="00AB18D6" w:rsidRPr="00692EB2">
        <w:rPr>
          <w:color w:val="FF0000"/>
        </w:rPr>
        <w:t xml:space="preserve">o </w:t>
      </w:r>
      <w:r w:rsidR="00AB18D6">
        <w:rPr>
          <w:color w:val="FF0000"/>
        </w:rPr>
        <w:t>modelo de listagem solicitado</w:t>
      </w:r>
      <w:r w:rsidR="00AB18D6">
        <w:rPr>
          <w:color w:val="FF0000"/>
        </w:rPr>
        <w:t xml:space="preserve">. O </w:t>
      </w:r>
      <w:r w:rsidR="00AB18D6" w:rsidRPr="00692EB2">
        <w:rPr>
          <w:color w:val="FF0000"/>
        </w:rPr>
        <w:t>horário d</w:t>
      </w:r>
      <w:r w:rsidR="00AB18D6">
        <w:rPr>
          <w:color w:val="FF0000"/>
        </w:rPr>
        <w:t xml:space="preserve">o cancelamento, se for </w:t>
      </w:r>
      <w:r w:rsidR="00AB18D6" w:rsidRPr="0017150B">
        <w:rPr>
          <w:color w:val="FF0000"/>
        </w:rPr>
        <w:t>esporád</w:t>
      </w:r>
      <w:bookmarkStart w:id="6" w:name="_GoBack"/>
      <w:bookmarkEnd w:id="6"/>
      <w:r w:rsidR="00AB18D6" w:rsidRPr="0017150B">
        <w:rPr>
          <w:color w:val="FF0000"/>
        </w:rPr>
        <w:t>ico</w:t>
      </w:r>
      <w:r w:rsidR="00AB18D6">
        <w:rPr>
          <w:color w:val="FF0000"/>
        </w:rPr>
        <w:t>,</w:t>
      </w:r>
      <w:r w:rsidR="00AB18D6" w:rsidRPr="00692EB2">
        <w:rPr>
          <w:color w:val="FF0000"/>
        </w:rPr>
        <w:t xml:space="preserve"> deve estar dentro do prazo de corte temporal</w:t>
      </w:r>
      <w:r w:rsidR="00AB18D6">
        <w:rPr>
          <w:color w:val="FF0000"/>
        </w:rPr>
        <w:t xml:space="preserve">, que é até as </w:t>
      </w:r>
      <w:r w:rsidR="00AB18D6" w:rsidRPr="00692EB2">
        <w:rPr>
          <w:color w:val="FF0000"/>
        </w:rPr>
        <w:t>(9:00</w:t>
      </w:r>
      <w:r w:rsidR="00AB18D6">
        <w:rPr>
          <w:color w:val="FF0000"/>
        </w:rPr>
        <w:t>hrs</w:t>
      </w:r>
      <w:r w:rsidR="00AB18D6" w:rsidRPr="00692EB2">
        <w:rPr>
          <w:color w:val="FF0000"/>
        </w:rPr>
        <w:t>).</w:t>
      </w:r>
    </w:p>
    <w:p w14:paraId="4F8B849F" w14:textId="77777777" w:rsidR="00AB18D6" w:rsidRPr="00692EB2" w:rsidRDefault="00AB18D6" w:rsidP="00AB18D6">
      <w:pPr>
        <w:suppressAutoHyphens/>
        <w:spacing w:after="0" w:line="240" w:lineRule="auto"/>
        <w:rPr>
          <w:color w:val="FF0000"/>
        </w:rPr>
      </w:pPr>
    </w:p>
    <w:tbl>
      <w:tblPr>
        <w:tblW w:w="843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0A52" w:rsidRPr="00692EB2" w14:paraId="15DEB851" w14:textId="77777777" w:rsidTr="00AB18D6">
        <w:tc>
          <w:tcPr>
            <w:tcW w:w="1809" w:type="dxa"/>
            <w:shd w:val="clear" w:color="auto" w:fill="auto"/>
          </w:tcPr>
          <w:p w14:paraId="501B3784" w14:textId="77777777" w:rsidR="00FB0A52" w:rsidRPr="00692EB2" w:rsidRDefault="00FB0A52" w:rsidP="00A53801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Prioridade:</w:t>
            </w:r>
          </w:p>
        </w:tc>
        <w:tc>
          <w:tcPr>
            <w:tcW w:w="426" w:type="dxa"/>
            <w:shd w:val="clear" w:color="auto" w:fill="auto"/>
          </w:tcPr>
          <w:p w14:paraId="3F2D9526" w14:textId="77777777" w:rsidR="00FB0A52" w:rsidRPr="00692EB2" w:rsidRDefault="00FB0A52" w:rsidP="00A53801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52BFB69C" w14:textId="77777777" w:rsidR="00FB0A52" w:rsidRPr="00692EB2" w:rsidRDefault="00FB0A52" w:rsidP="00A53801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FCD566A" w14:textId="77777777" w:rsidR="00FB0A52" w:rsidRPr="00692EB2" w:rsidRDefault="00FB0A52" w:rsidP="00A53801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2378EEE3" w14:textId="77777777" w:rsidR="00FB0A52" w:rsidRPr="00692EB2" w:rsidRDefault="00FB0A52" w:rsidP="00A53801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71712DCA" w14:textId="77777777" w:rsidR="00FB0A52" w:rsidRPr="00692EB2" w:rsidRDefault="00FB0A52" w:rsidP="00A53801">
            <w:pPr>
              <w:snapToGrid w:val="0"/>
              <w:spacing w:after="240"/>
              <w:rPr>
                <w:rFonts w:ascii="Wingdings" w:hAnsi="Wingdings"/>
                <w:b/>
                <w:color w:val="FF0000"/>
              </w:rPr>
            </w:pPr>
            <w:r w:rsidRPr="00692EB2">
              <w:rPr>
                <w:rFonts w:ascii="Wingdings" w:hAnsi="Wingdings"/>
                <w:b/>
                <w:color w:val="FF0000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1DF6887C" w14:textId="77777777" w:rsidR="00FB0A52" w:rsidRPr="00692EB2" w:rsidRDefault="00FB0A52" w:rsidP="00A53801">
            <w:pPr>
              <w:snapToGrid w:val="0"/>
              <w:spacing w:after="240"/>
              <w:rPr>
                <w:b/>
                <w:color w:val="FF0000"/>
              </w:rPr>
            </w:pPr>
            <w:r w:rsidRPr="00692EB2">
              <w:rPr>
                <w:b/>
                <w:color w:val="FF0000"/>
              </w:rPr>
              <w:t>Desejável</w:t>
            </w:r>
          </w:p>
        </w:tc>
      </w:tr>
    </w:tbl>
    <w:p w14:paraId="215DCA6D" w14:textId="77777777" w:rsidR="00A557EC" w:rsidRPr="005A0886" w:rsidRDefault="00A557EC" w:rsidP="00F26A8C"/>
    <w:sectPr w:rsidR="00A557EC" w:rsidRPr="005A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2A5239"/>
    <w:multiLevelType w:val="hybridMultilevel"/>
    <w:tmpl w:val="37A62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EC"/>
    <w:rsid w:val="000B1BA3"/>
    <w:rsid w:val="000D706F"/>
    <w:rsid w:val="00116D59"/>
    <w:rsid w:val="0017150B"/>
    <w:rsid w:val="001A2B18"/>
    <w:rsid w:val="001B09D8"/>
    <w:rsid w:val="00222DC9"/>
    <w:rsid w:val="00236C1F"/>
    <w:rsid w:val="00247EB1"/>
    <w:rsid w:val="0027017D"/>
    <w:rsid w:val="002C7137"/>
    <w:rsid w:val="0032520A"/>
    <w:rsid w:val="003D3985"/>
    <w:rsid w:val="003E0722"/>
    <w:rsid w:val="004654DD"/>
    <w:rsid w:val="004C0C4C"/>
    <w:rsid w:val="004D586A"/>
    <w:rsid w:val="00585C96"/>
    <w:rsid w:val="005A0886"/>
    <w:rsid w:val="005D2FC3"/>
    <w:rsid w:val="00661D0E"/>
    <w:rsid w:val="00667C23"/>
    <w:rsid w:val="00677957"/>
    <w:rsid w:val="00692EB2"/>
    <w:rsid w:val="006F4210"/>
    <w:rsid w:val="00727E6A"/>
    <w:rsid w:val="007433F2"/>
    <w:rsid w:val="007D14FD"/>
    <w:rsid w:val="008B50A4"/>
    <w:rsid w:val="008B5927"/>
    <w:rsid w:val="009C36FE"/>
    <w:rsid w:val="00A224CF"/>
    <w:rsid w:val="00A46A12"/>
    <w:rsid w:val="00A557EC"/>
    <w:rsid w:val="00A66806"/>
    <w:rsid w:val="00A84840"/>
    <w:rsid w:val="00AB18D6"/>
    <w:rsid w:val="00BA5E43"/>
    <w:rsid w:val="00CA57DE"/>
    <w:rsid w:val="00CB1D24"/>
    <w:rsid w:val="00DA5BB0"/>
    <w:rsid w:val="00ED58D8"/>
    <w:rsid w:val="00F26A8C"/>
    <w:rsid w:val="00FB0A52"/>
    <w:rsid w:val="00F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C942"/>
  <w15:chartTrackingRefBased/>
  <w15:docId w15:val="{EC9FCED2-64D7-4902-AD34-1B3A1C4E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557EC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uppressAutoHyphens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1"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557EC"/>
    <w:rPr>
      <w:rFonts w:ascii="Arial" w:eastAsia="Times New Roman" w:hAnsi="Arial" w:cs="Times New Roman"/>
      <w:b/>
      <w:kern w:val="1"/>
      <w:sz w:val="28"/>
      <w:szCs w:val="20"/>
      <w:shd w:val="clear" w:color="auto" w:fill="F2F2F2"/>
      <w:lang w:eastAsia="ar-SA"/>
    </w:rPr>
  </w:style>
  <w:style w:type="paragraph" w:customStyle="1" w:styleId="Requisito">
    <w:name w:val="Requisito"/>
    <w:basedOn w:val="Ttulo3"/>
    <w:next w:val="Normal"/>
    <w:rsid w:val="00A557EC"/>
    <w:pPr>
      <w:keepLines w:val="0"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ar-SA"/>
    </w:rPr>
  </w:style>
  <w:style w:type="paragraph" w:styleId="PargrafodaLista">
    <w:name w:val="List Paragraph"/>
    <w:basedOn w:val="Normal"/>
    <w:qFormat/>
    <w:rsid w:val="00A557EC"/>
    <w:pPr>
      <w:suppressAutoHyphens/>
      <w:spacing w:after="200" w:line="276" w:lineRule="auto"/>
      <w:ind w:left="720"/>
    </w:pPr>
    <w:rPr>
      <w:rFonts w:ascii="Calibri" w:eastAsia="Calibri" w:hAnsi="Calibri" w:cs="Times New Roman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57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2180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LIMA DA SILVA</dc:creator>
  <cp:keywords/>
  <dc:description/>
  <cp:lastModifiedBy>THIAGO HENRIQUE LIMA DA SILVA</cp:lastModifiedBy>
  <cp:revision>4</cp:revision>
  <dcterms:created xsi:type="dcterms:W3CDTF">2019-05-09T04:00:00Z</dcterms:created>
  <dcterms:modified xsi:type="dcterms:W3CDTF">2019-05-10T20:26:00Z</dcterms:modified>
</cp:coreProperties>
</file>